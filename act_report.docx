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4472A" w14:textId="13FBC1A9" w:rsidR="00E9386A" w:rsidRDefault="00E9386A" w:rsidP="004E1AED">
      <w:pPr>
        <w:pStyle w:val="Title"/>
        <w:rPr>
          <w:caps w:val="0"/>
        </w:rPr>
      </w:pPr>
      <w:r w:rsidRPr="00E9386A">
        <w:rPr>
          <w:caps w:val="0"/>
        </w:rPr>
        <w:t>@</w:t>
      </w:r>
      <w:proofErr w:type="spellStart"/>
      <w:r w:rsidRPr="00E9386A">
        <w:rPr>
          <w:caps w:val="0"/>
        </w:rPr>
        <w:t>WeRateDogs</w:t>
      </w:r>
      <w:proofErr w:type="spellEnd"/>
      <w:r w:rsidRPr="00E9386A">
        <w:rPr>
          <w:caps w:val="0"/>
        </w:rPr>
        <w:t xml:space="preserve"> </w:t>
      </w:r>
      <w:r>
        <w:rPr>
          <w:caps w:val="0"/>
        </w:rPr>
        <w:t>–</w:t>
      </w:r>
      <w:r w:rsidRPr="00E9386A">
        <w:rPr>
          <w:caps w:val="0"/>
        </w:rPr>
        <w:t xml:space="preserve"> INSIGHTS</w:t>
      </w:r>
    </w:p>
    <w:sdt>
      <w:sdtPr>
        <w:id w:val="-4187938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color w:val="auto"/>
          <w:spacing w:val="0"/>
        </w:rPr>
      </w:sdtEndPr>
      <w:sdtContent>
        <w:p w14:paraId="02CB428E" w14:textId="2A7F5FA7" w:rsidR="00E9386A" w:rsidRDefault="00E9386A">
          <w:pPr>
            <w:pStyle w:val="TOCHeading"/>
          </w:pPr>
          <w:r>
            <w:t>Contents</w:t>
          </w:r>
        </w:p>
        <w:p w14:paraId="2E98C2F9" w14:textId="39786AD1" w:rsidR="003A1AE6" w:rsidRDefault="00E9386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715041" w:history="1">
            <w:r w:rsidR="003A1AE6" w:rsidRPr="003E2931">
              <w:rPr>
                <w:rStyle w:val="Hyperlink"/>
                <w:noProof/>
              </w:rPr>
              <w:t>Twitter Posting Trend</w:t>
            </w:r>
            <w:r w:rsidR="003A1AE6">
              <w:rPr>
                <w:noProof/>
                <w:webHidden/>
              </w:rPr>
              <w:tab/>
            </w:r>
            <w:r w:rsidR="003A1AE6">
              <w:rPr>
                <w:noProof/>
                <w:webHidden/>
              </w:rPr>
              <w:fldChar w:fldCharType="begin"/>
            </w:r>
            <w:r w:rsidR="003A1AE6">
              <w:rPr>
                <w:noProof/>
                <w:webHidden/>
              </w:rPr>
              <w:instrText xml:space="preserve"> PAGEREF _Toc529715041 \h </w:instrText>
            </w:r>
            <w:r w:rsidR="003A1AE6">
              <w:rPr>
                <w:noProof/>
                <w:webHidden/>
              </w:rPr>
            </w:r>
            <w:r w:rsidR="003A1AE6">
              <w:rPr>
                <w:noProof/>
                <w:webHidden/>
              </w:rPr>
              <w:fldChar w:fldCharType="separate"/>
            </w:r>
            <w:r w:rsidR="000B0908">
              <w:rPr>
                <w:noProof/>
                <w:webHidden/>
              </w:rPr>
              <w:t>2</w:t>
            </w:r>
            <w:r w:rsidR="003A1AE6">
              <w:rPr>
                <w:noProof/>
                <w:webHidden/>
              </w:rPr>
              <w:fldChar w:fldCharType="end"/>
            </w:r>
          </w:hyperlink>
        </w:p>
        <w:p w14:paraId="357C8CFF" w14:textId="3414DBA5" w:rsidR="003A1AE6" w:rsidRDefault="003A1AE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29715042" w:history="1">
            <w:r w:rsidRPr="003E2931">
              <w:rPr>
                <w:rStyle w:val="Hyperlink"/>
                <w:noProof/>
              </w:rPr>
              <w:t>Dog’s Rating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9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D181" w14:textId="372B8CF0" w:rsidR="003A1AE6" w:rsidRDefault="003A1AE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29715043" w:history="1">
            <w:r w:rsidRPr="003E2931">
              <w:rPr>
                <w:rStyle w:val="Hyperlink"/>
                <w:noProof/>
              </w:rPr>
              <w:t>Tweet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9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048C" w14:textId="24BEC9D7" w:rsidR="003A1AE6" w:rsidRDefault="003A1AE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29715044" w:history="1">
            <w:r w:rsidRPr="003E2931">
              <w:rPr>
                <w:rStyle w:val="Hyperlink"/>
                <w:noProof/>
              </w:rPr>
              <w:t>Udacity – Dog Image Prediction 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9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6206" w14:textId="5327F78A" w:rsidR="003A1AE6" w:rsidRDefault="003A1AE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29715045" w:history="1">
            <w:r w:rsidRPr="003E2931">
              <w:rPr>
                <w:rStyle w:val="Hyperlink"/>
                <w:noProof/>
              </w:rPr>
              <w:t>TOP 3 Favorite DOG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9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6110" w14:textId="044BA5F6" w:rsidR="003A1AE6" w:rsidRDefault="003A1AE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29715046" w:history="1">
            <w:r w:rsidRPr="003E2931">
              <w:rPr>
                <w:rStyle w:val="Hyperlink"/>
                <w:noProof/>
              </w:rPr>
              <w:t>FINALLY Some WORD CLOUD FUN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9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FDFA" w14:textId="2AF25AF9" w:rsidR="00E9386A" w:rsidRDefault="00E9386A">
          <w:r>
            <w:rPr>
              <w:b/>
              <w:bCs/>
              <w:noProof/>
            </w:rPr>
            <w:fldChar w:fldCharType="end"/>
          </w:r>
        </w:p>
      </w:sdtContent>
    </w:sdt>
    <w:p w14:paraId="3C411D47" w14:textId="0ED418BE" w:rsidR="00E9386A" w:rsidRDefault="00E9386A" w:rsidP="00E9386A"/>
    <w:p w14:paraId="79C5EAB7" w14:textId="38CA6970" w:rsidR="00FF199B" w:rsidRDefault="00FF199B" w:rsidP="00E9386A"/>
    <w:p w14:paraId="483BCA60" w14:textId="38D280F1" w:rsidR="00FF199B" w:rsidRDefault="00FF199B" w:rsidP="00E9386A"/>
    <w:p w14:paraId="7EA97CEE" w14:textId="403DDF8F" w:rsidR="00FF199B" w:rsidRDefault="00FF199B" w:rsidP="00E9386A"/>
    <w:p w14:paraId="20B644A5" w14:textId="7236D0EA" w:rsidR="00FF199B" w:rsidRDefault="00FF199B" w:rsidP="00E9386A"/>
    <w:p w14:paraId="3BF9A75B" w14:textId="6C39AC2C" w:rsidR="00FF199B" w:rsidRDefault="00FF199B" w:rsidP="00E9386A"/>
    <w:p w14:paraId="7B8EF23E" w14:textId="71D3E855" w:rsidR="00FF199B" w:rsidRDefault="00FF199B" w:rsidP="00E9386A"/>
    <w:p w14:paraId="69850A06" w14:textId="4600D449" w:rsidR="00FF199B" w:rsidRDefault="00FF199B" w:rsidP="00E9386A"/>
    <w:p w14:paraId="28DCBE67" w14:textId="4B0A6835" w:rsidR="00FF199B" w:rsidRDefault="00FF199B" w:rsidP="00E9386A"/>
    <w:p w14:paraId="694C9A49" w14:textId="50FCEE89" w:rsidR="00FF199B" w:rsidRDefault="00FF199B" w:rsidP="00E9386A"/>
    <w:p w14:paraId="1257D0B8" w14:textId="287D7EFF" w:rsidR="00FF199B" w:rsidRDefault="00FF199B" w:rsidP="00E9386A"/>
    <w:p w14:paraId="717DB31B" w14:textId="47119C18" w:rsidR="00FF199B" w:rsidRDefault="00FF199B" w:rsidP="00E9386A"/>
    <w:p w14:paraId="099E1BDD" w14:textId="7B454517" w:rsidR="00FF199B" w:rsidRDefault="00FF199B" w:rsidP="00E9386A"/>
    <w:p w14:paraId="2B788129" w14:textId="7DE8E8CB" w:rsidR="00FF199B" w:rsidRDefault="00FF199B" w:rsidP="00E9386A"/>
    <w:p w14:paraId="6B37A3D6" w14:textId="630E1B9F" w:rsidR="00FF199B" w:rsidRDefault="00FF199B" w:rsidP="00E9386A"/>
    <w:p w14:paraId="2F4686A4" w14:textId="78C5F5C7" w:rsidR="00FF199B" w:rsidRDefault="00FF199B" w:rsidP="00E9386A"/>
    <w:p w14:paraId="5D72B9DE" w14:textId="2AA6D9A0" w:rsidR="00FF199B" w:rsidRDefault="00FF199B" w:rsidP="00E9386A"/>
    <w:p w14:paraId="5DF7AA76" w14:textId="418FC47B" w:rsidR="00FF199B" w:rsidRDefault="00FF199B" w:rsidP="00E9386A"/>
    <w:p w14:paraId="43718045" w14:textId="6007046E" w:rsidR="00FF199B" w:rsidRDefault="00FF199B" w:rsidP="00E9386A"/>
    <w:p w14:paraId="0841D26C" w14:textId="505D5BEC" w:rsidR="00FF199B" w:rsidRDefault="00FF199B" w:rsidP="00E9386A"/>
    <w:p w14:paraId="392BA636" w14:textId="5A944167" w:rsidR="00E9386A" w:rsidRPr="00E9386A" w:rsidRDefault="00E9386A" w:rsidP="00E9386A">
      <w:pPr>
        <w:pStyle w:val="Heading1"/>
      </w:pPr>
      <w:bookmarkStart w:id="0" w:name="_Toc529715041"/>
      <w:r>
        <w:t>Twitter Posting Trend</w:t>
      </w:r>
      <w:bookmarkEnd w:id="0"/>
    </w:p>
    <w:p w14:paraId="593A5DD8" w14:textId="1E3B9ACC" w:rsidR="004E1AED" w:rsidRDefault="00E9386A" w:rsidP="00E9386A">
      <w:r>
        <w:rPr>
          <w:noProof/>
        </w:rPr>
        <w:drawing>
          <wp:inline distT="0" distB="0" distL="0" distR="0" wp14:anchorId="06C2B7BE" wp14:editId="3825D3D0">
            <wp:extent cx="5943600" cy="1841500"/>
            <wp:effectExtent l="0" t="0" r="0" b="6350"/>
            <wp:docPr id="1" name="Picture 1" descr="C:\Users\Karthick\AppData\Local\Microsoft\Windows\INetCache\Content.MSO\91DE17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hick\AppData\Local\Microsoft\Windows\INetCache\Content.MSO\91DE170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3B7B" w14:textId="6AB5D505" w:rsidR="00E9386A" w:rsidRDefault="00E9386A" w:rsidP="00E9386A">
      <w:r>
        <w:t>Looking at the above chart (which shows tweet count by month), @</w:t>
      </w:r>
      <w:proofErr w:type="spellStart"/>
      <w:r>
        <w:t>WeRateDogs</w:t>
      </w:r>
      <w:proofErr w:type="spellEnd"/>
      <w:r>
        <w:t xml:space="preserve"> have been posting about 200-400 tweets in first 3 months. After that, the account tweeting activities have been reduced significantly. After April 2016, the account has less than 100 tweets per month.  </w:t>
      </w:r>
    </w:p>
    <w:p w14:paraId="3F00760F" w14:textId="0D3146D0" w:rsidR="00E9386A" w:rsidRDefault="00E9386A" w:rsidP="00E9386A">
      <w:pPr>
        <w:pStyle w:val="Heading1"/>
      </w:pPr>
      <w:bookmarkStart w:id="1" w:name="_Toc529715042"/>
      <w:r>
        <w:t>Dog’s Rating Insights</w:t>
      </w:r>
      <w:bookmarkEnd w:id="1"/>
    </w:p>
    <w:p w14:paraId="7CD147F4" w14:textId="77777777" w:rsidR="00E9386A" w:rsidRPr="00E9386A" w:rsidRDefault="00E9386A" w:rsidP="00E9386A"/>
    <w:p w14:paraId="5CBA1375" w14:textId="1D3AB344" w:rsidR="00E9386A" w:rsidRDefault="00E9386A" w:rsidP="00E9386A">
      <w:r>
        <w:rPr>
          <w:noProof/>
        </w:rPr>
        <w:drawing>
          <wp:inline distT="0" distB="0" distL="0" distR="0" wp14:anchorId="5319BACF" wp14:editId="5E166C04">
            <wp:extent cx="5943600" cy="2190750"/>
            <wp:effectExtent l="0" t="0" r="0" b="0"/>
            <wp:docPr id="2" name="Picture 2" descr="C:\Users\Karthick\AppData\Local\Microsoft\Windows\INetCache\Content.MSO\51D749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thick\AppData\Local\Microsoft\Windows\INetCache\Content.MSO\51D749A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765" w:type="dxa"/>
        <w:tblLook w:val="04A0" w:firstRow="1" w:lastRow="0" w:firstColumn="1" w:lastColumn="0" w:noHBand="0" w:noVBand="1"/>
      </w:tblPr>
      <w:tblGrid>
        <w:gridCol w:w="2155"/>
        <w:gridCol w:w="2610"/>
      </w:tblGrid>
      <w:tr w:rsidR="00E9386A" w:rsidRPr="00E9386A" w14:paraId="0ED40361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1607498" w14:textId="590044EB" w:rsidR="00E9386A" w:rsidRPr="00E9386A" w:rsidRDefault="00E9386A" w:rsidP="00E9386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Rating</w:t>
            </w:r>
            <w:r w:rsidR="00A1668A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 xml:space="preserve"> Value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C658CB6" w14:textId="77777777" w:rsidR="00E9386A" w:rsidRPr="00E9386A" w:rsidRDefault="00E9386A" w:rsidP="00E9386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Count</w:t>
            </w:r>
          </w:p>
        </w:tc>
      </w:tr>
      <w:tr w:rsidR="00E9386A" w:rsidRPr="00E9386A" w14:paraId="00F646C6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925669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709E07F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560</w:t>
            </w:r>
          </w:p>
        </w:tc>
      </w:tr>
      <w:tr w:rsidR="00E9386A" w:rsidRPr="00E9386A" w14:paraId="2AA9EDF6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05DD38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304652B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467</w:t>
            </w:r>
          </w:p>
        </w:tc>
      </w:tr>
      <w:tr w:rsidR="00E9386A" w:rsidRPr="00E9386A" w14:paraId="195DBE47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1ABE8F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0D6162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454</w:t>
            </w:r>
          </w:p>
        </w:tc>
      </w:tr>
      <w:tr w:rsidR="00E9386A" w:rsidRPr="00E9386A" w14:paraId="0BAF3DB6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595CD2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4AB284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352</w:t>
            </w:r>
          </w:p>
        </w:tc>
      </w:tr>
      <w:tr w:rsidR="00E9386A" w:rsidRPr="00E9386A" w14:paraId="14166873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DF14BB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52B2AD0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158</w:t>
            </w:r>
          </w:p>
        </w:tc>
      </w:tr>
      <w:tr w:rsidR="00E9386A" w:rsidRPr="00E9386A" w14:paraId="7EC04207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B1B30F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lastRenderedPageBreak/>
              <w:t>8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E2F1187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101</w:t>
            </w:r>
          </w:p>
        </w:tc>
      </w:tr>
      <w:tr w:rsidR="00E9386A" w:rsidRPr="00E9386A" w14:paraId="6F45B56B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B20C84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96F51A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56</w:t>
            </w:r>
          </w:p>
        </w:tc>
      </w:tr>
      <w:tr w:rsidR="00E9386A" w:rsidRPr="00E9386A" w14:paraId="0AB77780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4DB4F1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023711F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54</w:t>
            </w:r>
          </w:p>
        </w:tc>
      </w:tr>
      <w:tr w:rsidR="00E9386A" w:rsidRPr="00E9386A" w14:paraId="17AB205A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7016AF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622FF5B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35</w:t>
            </w:r>
          </w:p>
        </w:tc>
      </w:tr>
      <w:tr w:rsidR="00E9386A" w:rsidRPr="00E9386A" w14:paraId="23CC6C50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04CB74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FDE1CE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32</w:t>
            </w:r>
          </w:p>
        </w:tc>
      </w:tr>
      <w:tr w:rsidR="00E9386A" w:rsidRPr="00E9386A" w14:paraId="426E86A2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63EFAF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8EEF660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23</w:t>
            </w:r>
          </w:p>
        </w:tc>
      </w:tr>
      <w:tr w:rsidR="00E9386A" w:rsidRPr="00E9386A" w14:paraId="302642D6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2FD2D0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6B746DC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19</w:t>
            </w:r>
          </w:p>
        </w:tc>
      </w:tr>
      <w:tr w:rsidR="00E9386A" w:rsidRPr="00E9386A" w14:paraId="61AEAAB8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DEC836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B3897F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15</w:t>
            </w:r>
          </w:p>
        </w:tc>
      </w:tr>
      <w:tr w:rsidR="00E9386A" w:rsidRPr="00E9386A" w14:paraId="1C45E284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D8501B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985C790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11</w:t>
            </w:r>
          </w:p>
        </w:tc>
      </w:tr>
      <w:tr w:rsidR="00E9386A" w:rsidRPr="00E9386A" w14:paraId="5628AB2E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0F9787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34EB03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8</w:t>
            </w:r>
          </w:p>
        </w:tc>
      </w:tr>
      <w:tr w:rsidR="00E9386A" w:rsidRPr="00E9386A" w14:paraId="0779654D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3BDC6C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0841DD6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5</w:t>
            </w:r>
          </w:p>
        </w:tc>
      </w:tr>
      <w:tr w:rsidR="00E9386A" w:rsidRPr="00E9386A" w14:paraId="50A00125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2FE42F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351B52A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2</w:t>
            </w:r>
          </w:p>
        </w:tc>
      </w:tr>
      <w:tr w:rsidR="00E9386A" w:rsidRPr="00E9386A" w14:paraId="4E485B49" w14:textId="77777777" w:rsidTr="00A1668A">
        <w:trPr>
          <w:trHeight w:val="290"/>
        </w:trPr>
        <w:tc>
          <w:tcPr>
            <w:tcW w:w="215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58D012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261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B32FE08" w14:textId="77777777" w:rsidR="00E9386A" w:rsidRPr="00E9386A" w:rsidRDefault="00E9386A" w:rsidP="00E9386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</w:pPr>
            <w:r w:rsidRPr="00E93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US"/>
              </w:rPr>
              <w:t>1</w:t>
            </w:r>
          </w:p>
        </w:tc>
      </w:tr>
    </w:tbl>
    <w:p w14:paraId="6D01BFB8" w14:textId="7724E2DD" w:rsidR="00A1668A" w:rsidRDefault="00A1668A" w:rsidP="00E9386A"/>
    <w:p w14:paraId="5D201D36" w14:textId="777C5963" w:rsidR="00A1668A" w:rsidRDefault="00A1668A" w:rsidP="00E9386A">
      <w:r>
        <w:t xml:space="preserve">Of all 2356 Tweets, 80% tweets have been rated greater than or equal to 10.0. This shows rating folks really like dogs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787E16C9" w14:textId="77777777" w:rsidR="00FF199B" w:rsidRDefault="00FF199B" w:rsidP="00E9386A"/>
    <w:p w14:paraId="014CF9B4" w14:textId="6BE19AF4" w:rsidR="00A1668A" w:rsidRDefault="00A1668A" w:rsidP="00A1668A">
      <w:pPr>
        <w:pStyle w:val="Heading1"/>
      </w:pPr>
      <w:bookmarkStart w:id="2" w:name="_Toc529715043"/>
      <w:r>
        <w:t>Tweet Source</w:t>
      </w:r>
      <w:bookmarkEnd w:id="2"/>
    </w:p>
    <w:p w14:paraId="490282FE" w14:textId="33FCAA70" w:rsidR="00A1668A" w:rsidRDefault="00A1668A" w:rsidP="00A1668A">
      <w:r>
        <w:t>From the below graph, we can see that, more than 95% of the tweets originated from iPhone device</w:t>
      </w:r>
      <w:r w:rsidR="00FF199B">
        <w:t xml:space="preserve"> compared to tweets from ‘Tweet Deck’, ‘Vine’, ‘Twitter Web Client’</w:t>
      </w:r>
      <w:r>
        <w:t>. Looks like all dog lovers loves Apple Devices.</w:t>
      </w:r>
    </w:p>
    <w:p w14:paraId="371E741F" w14:textId="0E1208B5" w:rsidR="00A1668A" w:rsidRPr="00A1668A" w:rsidRDefault="00A1668A" w:rsidP="00A1668A">
      <w:r>
        <w:rPr>
          <w:noProof/>
        </w:rPr>
        <w:drawing>
          <wp:inline distT="0" distB="0" distL="0" distR="0" wp14:anchorId="581724EE" wp14:editId="13B49399">
            <wp:extent cx="4978400" cy="3467100"/>
            <wp:effectExtent l="0" t="0" r="0" b="0"/>
            <wp:docPr id="3" name="Picture 3" descr="C:\Users\Karthick\AppData\Local\Microsoft\Windows\INetCache\Content.MSO\265796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thick\AppData\Local\Microsoft\Windows\INetCache\Content.MSO\265796A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2F82" w14:textId="399EE737" w:rsidR="00A1668A" w:rsidRDefault="00A1668A" w:rsidP="00A1668A"/>
    <w:p w14:paraId="2018FAE1" w14:textId="77777777" w:rsidR="00427F05" w:rsidRDefault="00427F05" w:rsidP="00A1668A"/>
    <w:p w14:paraId="09B8777E" w14:textId="6581AD9D" w:rsidR="00FF199B" w:rsidRDefault="00FF199B" w:rsidP="00FF199B">
      <w:pPr>
        <w:pStyle w:val="Heading1"/>
      </w:pPr>
      <w:bookmarkStart w:id="3" w:name="_Toc529715044"/>
      <w:r>
        <w:t>Udacity – Dog Image Prediction Conflicts</w:t>
      </w:r>
      <w:bookmarkEnd w:id="3"/>
    </w:p>
    <w:p w14:paraId="7550F44D" w14:textId="624F97C6" w:rsidR="00A1668A" w:rsidRDefault="00FF199B" w:rsidP="00FF199B">
      <w:r>
        <w:t>From the</w:t>
      </w:r>
      <w:r w:rsidR="00A63BB6">
        <w:t xml:space="preserve"> Image prediction results provided, we have given whether a prediction is a dog or not for top 3 predictions. Here we identified about 75% of the predictions have predictions of either dog or some other animal/object. About 25% of have conflicts, some predictions </w:t>
      </w:r>
      <w:proofErr w:type="gramStart"/>
      <w:r w:rsidR="00A63BB6">
        <w:t>says</w:t>
      </w:r>
      <w:proofErr w:type="gramEnd"/>
      <w:r w:rsidR="00A63BB6">
        <w:t xml:space="preserve"> it’s a dog and some says </w:t>
      </w:r>
      <w:proofErr w:type="spellStart"/>
      <w:r w:rsidR="00A63BB6">
        <w:t>its</w:t>
      </w:r>
      <w:proofErr w:type="spellEnd"/>
      <w:r w:rsidR="00A63BB6">
        <w:t xml:space="preserve"> not a dog.</w:t>
      </w:r>
    </w:p>
    <w:p w14:paraId="227E8317" w14:textId="30148733" w:rsidR="00A63BB6" w:rsidRDefault="00A63BB6" w:rsidP="00FF199B">
      <w:r>
        <w:rPr>
          <w:noProof/>
        </w:rPr>
        <w:drawing>
          <wp:inline distT="0" distB="0" distL="0" distR="0" wp14:anchorId="68E1F180" wp14:editId="3EFAA18D">
            <wp:extent cx="306705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B45D" w14:textId="65B57238" w:rsidR="00A63BB6" w:rsidRDefault="00A63BB6" w:rsidP="00A63BB6">
      <w:pPr>
        <w:pStyle w:val="Heading1"/>
      </w:pPr>
      <w:bookmarkStart w:id="4" w:name="_Toc529715045"/>
      <w:r>
        <w:t>TOP 3 Favorite DOG Stages</w:t>
      </w:r>
      <w:bookmarkEnd w:id="4"/>
    </w:p>
    <w:p w14:paraId="524B4C97" w14:textId="6EC40587" w:rsidR="00E9386A" w:rsidRDefault="00A63BB6" w:rsidP="00A63BB6">
      <w:r>
        <w:rPr>
          <w:noProof/>
        </w:rPr>
        <w:drawing>
          <wp:inline distT="0" distB="0" distL="0" distR="0" wp14:anchorId="5F6CAAB7" wp14:editId="66DE071E">
            <wp:extent cx="428625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0101" w14:textId="5074931F" w:rsidR="00A63BB6" w:rsidRDefault="000618BC" w:rsidP="00A63BB6">
      <w:r>
        <w:t>Doggo – Is the favorite dog stage, as it has the maximum favorite count (&gt; 165K).</w:t>
      </w:r>
      <w:r w:rsidR="005B6228">
        <w:t xml:space="preserve"> Runner up is ‘</w:t>
      </w:r>
      <w:proofErr w:type="spellStart"/>
      <w:r w:rsidR="005B6228">
        <w:t>puppo</w:t>
      </w:r>
      <w:proofErr w:type="spellEnd"/>
      <w:r w:rsidR="005B6228">
        <w:t xml:space="preserve">’. </w:t>
      </w:r>
      <w:bookmarkStart w:id="5" w:name="_GoBack"/>
      <w:bookmarkEnd w:id="5"/>
    </w:p>
    <w:p w14:paraId="29D1AC49" w14:textId="6BCB46BB" w:rsidR="000618BC" w:rsidRDefault="000618BC" w:rsidP="00A63BB6"/>
    <w:p w14:paraId="1A2ADB93" w14:textId="47F4C2B4" w:rsidR="000618BC" w:rsidRDefault="000618BC" w:rsidP="000618BC">
      <w:pPr>
        <w:pStyle w:val="Heading1"/>
      </w:pPr>
      <w:bookmarkStart w:id="6" w:name="_Toc529715046"/>
      <w:proofErr w:type="gramStart"/>
      <w:r>
        <w:t>FINALLY</w:t>
      </w:r>
      <w:proofErr w:type="gramEnd"/>
      <w:r>
        <w:t xml:space="preserve"> Some WORD CLOUD FUN</w:t>
      </w:r>
      <w:bookmarkEnd w:id="6"/>
    </w:p>
    <w:p w14:paraId="13DE46F0" w14:textId="51542CF8" w:rsidR="000618BC" w:rsidRDefault="000618BC" w:rsidP="000618BC"/>
    <w:p w14:paraId="254E0062" w14:textId="3BC4406A" w:rsidR="000618BC" w:rsidRPr="000618BC" w:rsidRDefault="000618BC" w:rsidP="000618BC">
      <w:r>
        <w:rPr>
          <w:noProof/>
        </w:rPr>
        <w:lastRenderedPageBreak/>
        <w:drawing>
          <wp:inline distT="0" distB="0" distL="0" distR="0" wp14:anchorId="314EC4AC" wp14:editId="1F3D660B">
            <wp:extent cx="5943600" cy="3076575"/>
            <wp:effectExtent l="0" t="0" r="0" b="9525"/>
            <wp:docPr id="8" name="Picture 8" descr="C:\Users\Karthick\AppData\Local\Microsoft\Windows\INetCache\Content.MSO\AE0AA2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thick\AppData\Local\Microsoft\Windows\INetCache\Content.MSO\AE0AA20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B0C2" w14:textId="77777777" w:rsidR="00A63BB6" w:rsidRDefault="00A63BB6" w:rsidP="00A63BB6"/>
    <w:sectPr w:rsidR="00A63BB6" w:rsidSect="004E1AED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25A61" w14:textId="77777777" w:rsidR="00B604DA" w:rsidRDefault="00B604DA">
      <w:pPr>
        <w:spacing w:after="0" w:line="240" w:lineRule="auto"/>
      </w:pPr>
      <w:r>
        <w:separator/>
      </w:r>
    </w:p>
  </w:endnote>
  <w:endnote w:type="continuationSeparator" w:id="0">
    <w:p w14:paraId="61692997" w14:textId="77777777" w:rsidR="00B604DA" w:rsidRDefault="00B6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C216C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59DF2" w14:textId="77777777" w:rsidR="00B604DA" w:rsidRDefault="00B604DA">
      <w:pPr>
        <w:spacing w:after="0" w:line="240" w:lineRule="auto"/>
      </w:pPr>
      <w:r>
        <w:separator/>
      </w:r>
    </w:p>
  </w:footnote>
  <w:footnote w:type="continuationSeparator" w:id="0">
    <w:p w14:paraId="655F2733" w14:textId="77777777" w:rsidR="00B604DA" w:rsidRDefault="00B60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6A"/>
    <w:rsid w:val="000618BC"/>
    <w:rsid w:val="000B0908"/>
    <w:rsid w:val="00194DF6"/>
    <w:rsid w:val="003A1AE6"/>
    <w:rsid w:val="00427F05"/>
    <w:rsid w:val="004E1AED"/>
    <w:rsid w:val="005B6228"/>
    <w:rsid w:val="005C12A5"/>
    <w:rsid w:val="00A1310C"/>
    <w:rsid w:val="00A1668A"/>
    <w:rsid w:val="00A63BB6"/>
    <w:rsid w:val="00AC47B0"/>
    <w:rsid w:val="00B604DA"/>
    <w:rsid w:val="00D47A97"/>
    <w:rsid w:val="00E9386A"/>
    <w:rsid w:val="00FF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6DCE"/>
  <w15:docId w15:val="{E6A2A654-CF98-45EB-B2CF-7EC94E56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TOC1">
    <w:name w:val="toc 1"/>
    <w:basedOn w:val="Normal"/>
    <w:next w:val="Normal"/>
    <w:autoRedefine/>
    <w:uiPriority w:val="39"/>
    <w:unhideWhenUsed/>
    <w:rsid w:val="00E938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386A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hick\AppData\Roaming\Microsoft\Templates\Banded%20design%20(blank)(2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432304D-C7E2-466F-8CC7-1B605DEB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(blank)(2).dotx</Template>
  <TotalTime>34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Mahalingam</dc:creator>
  <cp:lastModifiedBy>Karthick Mahalingam</cp:lastModifiedBy>
  <cp:revision>6</cp:revision>
  <cp:lastPrinted>2018-11-11T23:56:00Z</cp:lastPrinted>
  <dcterms:created xsi:type="dcterms:W3CDTF">2018-11-11T23:19:00Z</dcterms:created>
  <dcterms:modified xsi:type="dcterms:W3CDTF">2018-11-12T00:17:00Z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