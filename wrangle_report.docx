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8C205" w14:textId="307C8EA3" w:rsidR="004E1AED" w:rsidRDefault="00AC4F7A" w:rsidP="004E1AED">
      <w:pPr>
        <w:pStyle w:val="Title"/>
        <w:rPr>
          <w:caps w:val="0"/>
        </w:rPr>
      </w:pPr>
      <w:r w:rsidRPr="00AC4F7A">
        <w:rPr>
          <w:caps w:val="0"/>
        </w:rPr>
        <w:t>@</w:t>
      </w:r>
      <w:proofErr w:type="spellStart"/>
      <w:r w:rsidRPr="00AC4F7A">
        <w:rPr>
          <w:caps w:val="0"/>
        </w:rPr>
        <w:t>WerateDogs</w:t>
      </w:r>
      <w:proofErr w:type="spellEnd"/>
      <w:r w:rsidRPr="00AC4F7A">
        <w:rPr>
          <w:caps w:val="0"/>
        </w:rPr>
        <w:t xml:space="preserve"> – Dat</w:t>
      </w:r>
      <w:r>
        <w:rPr>
          <w:caps w:val="0"/>
        </w:rPr>
        <w:t>a</w:t>
      </w:r>
      <w:r w:rsidRPr="00AC4F7A">
        <w:rPr>
          <w:caps w:val="0"/>
        </w:rPr>
        <w:t xml:space="preserve"> Wrang</w:t>
      </w:r>
      <w:r>
        <w:rPr>
          <w:caps w:val="0"/>
        </w:rPr>
        <w:t>l</w:t>
      </w:r>
      <w:r w:rsidRPr="00AC4F7A">
        <w:rPr>
          <w:caps w:val="0"/>
        </w:rPr>
        <w:t>ing Project</w:t>
      </w:r>
    </w:p>
    <w:p w14:paraId="3578E1DA" w14:textId="797D2B7A" w:rsidR="00AC4F7A" w:rsidRDefault="00AC4F7A" w:rsidP="004E1AED">
      <w:pPr>
        <w:pStyle w:val="Title"/>
        <w:rPr>
          <w:caps w:val="0"/>
        </w:rPr>
      </w:pPr>
    </w:p>
    <w:sdt>
      <w:sdtPr>
        <w:id w:val="1416820375"/>
        <w:docPartObj>
          <w:docPartGallery w:val="Table of Contents"/>
          <w:docPartUnique/>
        </w:docPartObj>
      </w:sdtPr>
      <w:sdtEndPr>
        <w:rPr>
          <w:rFonts w:asciiTheme="minorHAnsi" w:eastAsiaTheme="minorEastAsia" w:hAnsiTheme="minorHAnsi" w:cstheme="minorBidi"/>
          <w:b/>
          <w:bCs/>
          <w:caps w:val="0"/>
          <w:noProof/>
          <w:color w:val="auto"/>
          <w:spacing w:val="0"/>
        </w:rPr>
      </w:sdtEndPr>
      <w:sdtContent>
        <w:p w14:paraId="2D08C2F9" w14:textId="58ED7F4D" w:rsidR="00AC4F7A" w:rsidRDefault="00AC4F7A">
          <w:pPr>
            <w:pStyle w:val="TOCHeading"/>
          </w:pPr>
          <w:r>
            <w:t>Contents</w:t>
          </w:r>
        </w:p>
        <w:p w14:paraId="6B1FFA1B" w14:textId="02A0EB2B" w:rsidR="001E13A6" w:rsidRDefault="00AC4F7A">
          <w:pPr>
            <w:pStyle w:val="TOC1"/>
            <w:tabs>
              <w:tab w:val="right" w:leader="dot" w:pos="9350"/>
            </w:tabs>
            <w:rPr>
              <w:noProof/>
              <w:lang w:eastAsia="en-US"/>
            </w:rPr>
          </w:pPr>
          <w:r>
            <w:rPr>
              <w:b/>
              <w:bCs/>
              <w:noProof/>
            </w:rPr>
            <w:fldChar w:fldCharType="begin"/>
          </w:r>
          <w:r>
            <w:rPr>
              <w:b/>
              <w:bCs/>
              <w:noProof/>
            </w:rPr>
            <w:instrText xml:space="preserve"> TOC \o "1-3" \h \z \u </w:instrText>
          </w:r>
          <w:r>
            <w:rPr>
              <w:b/>
              <w:bCs/>
              <w:noProof/>
            </w:rPr>
            <w:fldChar w:fldCharType="separate"/>
          </w:r>
          <w:hyperlink w:anchor="_Toc529712075" w:history="1">
            <w:r w:rsidR="001E13A6" w:rsidRPr="00082E09">
              <w:rPr>
                <w:rStyle w:val="Hyperlink"/>
                <w:noProof/>
              </w:rPr>
              <w:t>1.0 Introduction</w:t>
            </w:r>
            <w:r w:rsidR="001E13A6">
              <w:rPr>
                <w:noProof/>
                <w:webHidden/>
              </w:rPr>
              <w:tab/>
            </w:r>
            <w:r w:rsidR="001E13A6">
              <w:rPr>
                <w:noProof/>
                <w:webHidden/>
              </w:rPr>
              <w:fldChar w:fldCharType="begin"/>
            </w:r>
            <w:r w:rsidR="001E13A6">
              <w:rPr>
                <w:noProof/>
                <w:webHidden/>
              </w:rPr>
              <w:instrText xml:space="preserve"> PAGEREF _Toc529712075 \h </w:instrText>
            </w:r>
            <w:r w:rsidR="001E13A6">
              <w:rPr>
                <w:noProof/>
                <w:webHidden/>
              </w:rPr>
            </w:r>
            <w:r w:rsidR="001E13A6">
              <w:rPr>
                <w:noProof/>
                <w:webHidden/>
              </w:rPr>
              <w:fldChar w:fldCharType="separate"/>
            </w:r>
            <w:r w:rsidR="00E50DEC">
              <w:rPr>
                <w:noProof/>
                <w:webHidden/>
              </w:rPr>
              <w:t>2</w:t>
            </w:r>
            <w:r w:rsidR="001E13A6">
              <w:rPr>
                <w:noProof/>
                <w:webHidden/>
              </w:rPr>
              <w:fldChar w:fldCharType="end"/>
            </w:r>
          </w:hyperlink>
        </w:p>
        <w:p w14:paraId="44CAE13C" w14:textId="11E3C947" w:rsidR="001E13A6" w:rsidRDefault="001E13A6">
          <w:pPr>
            <w:pStyle w:val="TOC1"/>
            <w:tabs>
              <w:tab w:val="right" w:leader="dot" w:pos="9350"/>
            </w:tabs>
            <w:rPr>
              <w:noProof/>
              <w:lang w:eastAsia="en-US"/>
            </w:rPr>
          </w:pPr>
          <w:hyperlink w:anchor="_Toc529712076" w:history="1">
            <w:r w:rsidRPr="00082E09">
              <w:rPr>
                <w:rStyle w:val="Hyperlink"/>
                <w:noProof/>
              </w:rPr>
              <w:t>2.0 Data Gathering</w:t>
            </w:r>
            <w:r>
              <w:rPr>
                <w:noProof/>
                <w:webHidden/>
              </w:rPr>
              <w:tab/>
            </w:r>
            <w:r>
              <w:rPr>
                <w:noProof/>
                <w:webHidden/>
              </w:rPr>
              <w:fldChar w:fldCharType="begin"/>
            </w:r>
            <w:r>
              <w:rPr>
                <w:noProof/>
                <w:webHidden/>
              </w:rPr>
              <w:instrText xml:space="preserve"> PAGEREF _Toc529712076 \h </w:instrText>
            </w:r>
            <w:r>
              <w:rPr>
                <w:noProof/>
                <w:webHidden/>
              </w:rPr>
            </w:r>
            <w:r>
              <w:rPr>
                <w:noProof/>
                <w:webHidden/>
              </w:rPr>
              <w:fldChar w:fldCharType="separate"/>
            </w:r>
            <w:r w:rsidR="00E50DEC">
              <w:rPr>
                <w:noProof/>
                <w:webHidden/>
              </w:rPr>
              <w:t>2</w:t>
            </w:r>
            <w:r>
              <w:rPr>
                <w:noProof/>
                <w:webHidden/>
              </w:rPr>
              <w:fldChar w:fldCharType="end"/>
            </w:r>
          </w:hyperlink>
        </w:p>
        <w:p w14:paraId="362F855A" w14:textId="1AD2F10C" w:rsidR="001E13A6" w:rsidRDefault="001E13A6">
          <w:pPr>
            <w:pStyle w:val="TOC1"/>
            <w:tabs>
              <w:tab w:val="right" w:leader="dot" w:pos="9350"/>
            </w:tabs>
            <w:rPr>
              <w:noProof/>
              <w:lang w:eastAsia="en-US"/>
            </w:rPr>
          </w:pPr>
          <w:hyperlink w:anchor="_Toc529712077" w:history="1">
            <w:r w:rsidRPr="00082E09">
              <w:rPr>
                <w:rStyle w:val="Hyperlink"/>
                <w:noProof/>
              </w:rPr>
              <w:t>3.0 Data Assessment</w:t>
            </w:r>
            <w:r>
              <w:rPr>
                <w:noProof/>
                <w:webHidden/>
              </w:rPr>
              <w:tab/>
            </w:r>
            <w:r>
              <w:rPr>
                <w:noProof/>
                <w:webHidden/>
              </w:rPr>
              <w:fldChar w:fldCharType="begin"/>
            </w:r>
            <w:r>
              <w:rPr>
                <w:noProof/>
                <w:webHidden/>
              </w:rPr>
              <w:instrText xml:space="preserve"> PAGEREF _Toc529712077 \h </w:instrText>
            </w:r>
            <w:r>
              <w:rPr>
                <w:noProof/>
                <w:webHidden/>
              </w:rPr>
            </w:r>
            <w:r>
              <w:rPr>
                <w:noProof/>
                <w:webHidden/>
              </w:rPr>
              <w:fldChar w:fldCharType="separate"/>
            </w:r>
            <w:r w:rsidR="00E50DEC">
              <w:rPr>
                <w:noProof/>
                <w:webHidden/>
              </w:rPr>
              <w:t>2</w:t>
            </w:r>
            <w:r>
              <w:rPr>
                <w:noProof/>
                <w:webHidden/>
              </w:rPr>
              <w:fldChar w:fldCharType="end"/>
            </w:r>
          </w:hyperlink>
        </w:p>
        <w:p w14:paraId="581B9D45" w14:textId="32CB68EA" w:rsidR="001E13A6" w:rsidRDefault="001E13A6">
          <w:pPr>
            <w:pStyle w:val="TOC2"/>
            <w:tabs>
              <w:tab w:val="right" w:leader="dot" w:pos="9350"/>
            </w:tabs>
            <w:rPr>
              <w:noProof/>
              <w:lang w:eastAsia="en-US"/>
            </w:rPr>
          </w:pPr>
          <w:hyperlink w:anchor="_Toc529712078" w:history="1">
            <w:r w:rsidRPr="00082E09">
              <w:rPr>
                <w:rStyle w:val="Hyperlink"/>
                <w:noProof/>
              </w:rPr>
              <w:t>3.1 Twitter Archive Data Assessment</w:t>
            </w:r>
            <w:r>
              <w:rPr>
                <w:noProof/>
                <w:webHidden/>
              </w:rPr>
              <w:tab/>
            </w:r>
            <w:r>
              <w:rPr>
                <w:noProof/>
                <w:webHidden/>
              </w:rPr>
              <w:fldChar w:fldCharType="begin"/>
            </w:r>
            <w:r>
              <w:rPr>
                <w:noProof/>
                <w:webHidden/>
              </w:rPr>
              <w:instrText xml:space="preserve"> PAGEREF _Toc529712078 \h </w:instrText>
            </w:r>
            <w:r>
              <w:rPr>
                <w:noProof/>
                <w:webHidden/>
              </w:rPr>
            </w:r>
            <w:r>
              <w:rPr>
                <w:noProof/>
                <w:webHidden/>
              </w:rPr>
              <w:fldChar w:fldCharType="separate"/>
            </w:r>
            <w:r w:rsidR="00E50DEC">
              <w:rPr>
                <w:noProof/>
                <w:webHidden/>
              </w:rPr>
              <w:t>3</w:t>
            </w:r>
            <w:r>
              <w:rPr>
                <w:noProof/>
                <w:webHidden/>
              </w:rPr>
              <w:fldChar w:fldCharType="end"/>
            </w:r>
          </w:hyperlink>
        </w:p>
        <w:p w14:paraId="366D3629" w14:textId="39C32F10" w:rsidR="001E13A6" w:rsidRDefault="001E13A6">
          <w:pPr>
            <w:pStyle w:val="TOC2"/>
            <w:tabs>
              <w:tab w:val="right" w:leader="dot" w:pos="9350"/>
            </w:tabs>
            <w:rPr>
              <w:noProof/>
              <w:lang w:eastAsia="en-US"/>
            </w:rPr>
          </w:pPr>
          <w:hyperlink w:anchor="_Toc529712079" w:history="1">
            <w:r w:rsidRPr="00082E09">
              <w:rPr>
                <w:rStyle w:val="Hyperlink"/>
                <w:noProof/>
              </w:rPr>
              <w:t>3.2 Twitter Details Data Assessment</w:t>
            </w:r>
            <w:r>
              <w:rPr>
                <w:noProof/>
                <w:webHidden/>
              </w:rPr>
              <w:tab/>
            </w:r>
            <w:r>
              <w:rPr>
                <w:noProof/>
                <w:webHidden/>
              </w:rPr>
              <w:fldChar w:fldCharType="begin"/>
            </w:r>
            <w:r>
              <w:rPr>
                <w:noProof/>
                <w:webHidden/>
              </w:rPr>
              <w:instrText xml:space="preserve"> PAGEREF _Toc529712079 \h </w:instrText>
            </w:r>
            <w:r>
              <w:rPr>
                <w:noProof/>
                <w:webHidden/>
              </w:rPr>
            </w:r>
            <w:r>
              <w:rPr>
                <w:noProof/>
                <w:webHidden/>
              </w:rPr>
              <w:fldChar w:fldCharType="separate"/>
            </w:r>
            <w:r w:rsidR="00E50DEC">
              <w:rPr>
                <w:noProof/>
                <w:webHidden/>
              </w:rPr>
              <w:t>3</w:t>
            </w:r>
            <w:r>
              <w:rPr>
                <w:noProof/>
                <w:webHidden/>
              </w:rPr>
              <w:fldChar w:fldCharType="end"/>
            </w:r>
          </w:hyperlink>
        </w:p>
        <w:p w14:paraId="16C3916C" w14:textId="360878D8" w:rsidR="001E13A6" w:rsidRDefault="001E13A6">
          <w:pPr>
            <w:pStyle w:val="TOC2"/>
            <w:tabs>
              <w:tab w:val="right" w:leader="dot" w:pos="9350"/>
            </w:tabs>
            <w:rPr>
              <w:noProof/>
              <w:lang w:eastAsia="en-US"/>
            </w:rPr>
          </w:pPr>
          <w:hyperlink w:anchor="_Toc529712080" w:history="1">
            <w:r w:rsidRPr="00082E09">
              <w:rPr>
                <w:rStyle w:val="Hyperlink"/>
                <w:noProof/>
              </w:rPr>
              <w:t>3.3 Twitter Image Prediction Data Assessment</w:t>
            </w:r>
            <w:r>
              <w:rPr>
                <w:noProof/>
                <w:webHidden/>
              </w:rPr>
              <w:tab/>
            </w:r>
            <w:r>
              <w:rPr>
                <w:noProof/>
                <w:webHidden/>
              </w:rPr>
              <w:fldChar w:fldCharType="begin"/>
            </w:r>
            <w:r>
              <w:rPr>
                <w:noProof/>
                <w:webHidden/>
              </w:rPr>
              <w:instrText xml:space="preserve"> PAGEREF _Toc529712080 \h </w:instrText>
            </w:r>
            <w:r>
              <w:rPr>
                <w:noProof/>
                <w:webHidden/>
              </w:rPr>
            </w:r>
            <w:r>
              <w:rPr>
                <w:noProof/>
                <w:webHidden/>
              </w:rPr>
              <w:fldChar w:fldCharType="separate"/>
            </w:r>
            <w:r w:rsidR="00E50DEC">
              <w:rPr>
                <w:noProof/>
                <w:webHidden/>
              </w:rPr>
              <w:t>4</w:t>
            </w:r>
            <w:r>
              <w:rPr>
                <w:noProof/>
                <w:webHidden/>
              </w:rPr>
              <w:fldChar w:fldCharType="end"/>
            </w:r>
          </w:hyperlink>
        </w:p>
        <w:p w14:paraId="67AE9D7F" w14:textId="643CCD94" w:rsidR="001E13A6" w:rsidRDefault="001E13A6">
          <w:pPr>
            <w:pStyle w:val="TOC1"/>
            <w:tabs>
              <w:tab w:val="right" w:leader="dot" w:pos="9350"/>
            </w:tabs>
            <w:rPr>
              <w:noProof/>
              <w:lang w:eastAsia="en-US"/>
            </w:rPr>
          </w:pPr>
          <w:hyperlink w:anchor="_Toc529712081" w:history="1">
            <w:r w:rsidRPr="00082E09">
              <w:rPr>
                <w:rStyle w:val="Hyperlink"/>
                <w:noProof/>
              </w:rPr>
              <w:t>4.0 Cleaning</w:t>
            </w:r>
            <w:r>
              <w:rPr>
                <w:noProof/>
                <w:webHidden/>
              </w:rPr>
              <w:tab/>
            </w:r>
            <w:r>
              <w:rPr>
                <w:noProof/>
                <w:webHidden/>
              </w:rPr>
              <w:fldChar w:fldCharType="begin"/>
            </w:r>
            <w:r>
              <w:rPr>
                <w:noProof/>
                <w:webHidden/>
              </w:rPr>
              <w:instrText xml:space="preserve"> PAGEREF _Toc529712081 \h </w:instrText>
            </w:r>
            <w:r>
              <w:rPr>
                <w:noProof/>
                <w:webHidden/>
              </w:rPr>
            </w:r>
            <w:r>
              <w:rPr>
                <w:noProof/>
                <w:webHidden/>
              </w:rPr>
              <w:fldChar w:fldCharType="separate"/>
            </w:r>
            <w:r w:rsidR="00E50DEC">
              <w:rPr>
                <w:noProof/>
                <w:webHidden/>
              </w:rPr>
              <w:t>4</w:t>
            </w:r>
            <w:r>
              <w:rPr>
                <w:noProof/>
                <w:webHidden/>
              </w:rPr>
              <w:fldChar w:fldCharType="end"/>
            </w:r>
          </w:hyperlink>
        </w:p>
        <w:p w14:paraId="30DCF2FF" w14:textId="377E63A2" w:rsidR="001E13A6" w:rsidRDefault="001E13A6">
          <w:pPr>
            <w:pStyle w:val="TOC2"/>
            <w:tabs>
              <w:tab w:val="right" w:leader="dot" w:pos="9350"/>
            </w:tabs>
            <w:rPr>
              <w:noProof/>
              <w:lang w:eastAsia="en-US"/>
            </w:rPr>
          </w:pPr>
          <w:hyperlink w:anchor="_Toc529712082" w:history="1">
            <w:r w:rsidRPr="00082E09">
              <w:rPr>
                <w:rStyle w:val="Hyperlink"/>
                <w:noProof/>
              </w:rPr>
              <w:t>4.1 Twitter Archive Clean Up - Definitions</w:t>
            </w:r>
            <w:r>
              <w:rPr>
                <w:noProof/>
                <w:webHidden/>
              </w:rPr>
              <w:tab/>
            </w:r>
            <w:r>
              <w:rPr>
                <w:noProof/>
                <w:webHidden/>
              </w:rPr>
              <w:fldChar w:fldCharType="begin"/>
            </w:r>
            <w:r>
              <w:rPr>
                <w:noProof/>
                <w:webHidden/>
              </w:rPr>
              <w:instrText xml:space="preserve"> PAGEREF _Toc529712082 \h </w:instrText>
            </w:r>
            <w:r>
              <w:rPr>
                <w:noProof/>
                <w:webHidden/>
              </w:rPr>
            </w:r>
            <w:r>
              <w:rPr>
                <w:noProof/>
                <w:webHidden/>
              </w:rPr>
              <w:fldChar w:fldCharType="separate"/>
            </w:r>
            <w:r w:rsidR="00E50DEC">
              <w:rPr>
                <w:noProof/>
                <w:webHidden/>
              </w:rPr>
              <w:t>4</w:t>
            </w:r>
            <w:r>
              <w:rPr>
                <w:noProof/>
                <w:webHidden/>
              </w:rPr>
              <w:fldChar w:fldCharType="end"/>
            </w:r>
          </w:hyperlink>
        </w:p>
        <w:p w14:paraId="2762DCA8" w14:textId="35AE95E4" w:rsidR="001E13A6" w:rsidRDefault="001E13A6">
          <w:pPr>
            <w:pStyle w:val="TOC2"/>
            <w:tabs>
              <w:tab w:val="right" w:leader="dot" w:pos="9350"/>
            </w:tabs>
            <w:rPr>
              <w:noProof/>
              <w:lang w:eastAsia="en-US"/>
            </w:rPr>
          </w:pPr>
          <w:hyperlink w:anchor="_Toc529712083" w:history="1">
            <w:r w:rsidRPr="00082E09">
              <w:rPr>
                <w:rStyle w:val="Hyperlink"/>
                <w:noProof/>
              </w:rPr>
              <w:t>4.2 Twitter Details Clean Up  - Definitions</w:t>
            </w:r>
            <w:r>
              <w:rPr>
                <w:noProof/>
                <w:webHidden/>
              </w:rPr>
              <w:tab/>
            </w:r>
            <w:r>
              <w:rPr>
                <w:noProof/>
                <w:webHidden/>
              </w:rPr>
              <w:fldChar w:fldCharType="begin"/>
            </w:r>
            <w:r>
              <w:rPr>
                <w:noProof/>
                <w:webHidden/>
              </w:rPr>
              <w:instrText xml:space="preserve"> PAGEREF _Toc529712083 \h </w:instrText>
            </w:r>
            <w:r>
              <w:rPr>
                <w:noProof/>
                <w:webHidden/>
              </w:rPr>
            </w:r>
            <w:r>
              <w:rPr>
                <w:noProof/>
                <w:webHidden/>
              </w:rPr>
              <w:fldChar w:fldCharType="separate"/>
            </w:r>
            <w:r w:rsidR="00E50DEC">
              <w:rPr>
                <w:noProof/>
                <w:webHidden/>
              </w:rPr>
              <w:t>5</w:t>
            </w:r>
            <w:r>
              <w:rPr>
                <w:noProof/>
                <w:webHidden/>
              </w:rPr>
              <w:fldChar w:fldCharType="end"/>
            </w:r>
          </w:hyperlink>
        </w:p>
        <w:p w14:paraId="16B7DF77" w14:textId="2ADB6350" w:rsidR="001E13A6" w:rsidRDefault="001E13A6">
          <w:pPr>
            <w:pStyle w:val="TOC2"/>
            <w:tabs>
              <w:tab w:val="right" w:leader="dot" w:pos="9350"/>
            </w:tabs>
            <w:rPr>
              <w:noProof/>
              <w:lang w:eastAsia="en-US"/>
            </w:rPr>
          </w:pPr>
          <w:hyperlink w:anchor="_Toc529712084" w:history="1">
            <w:r w:rsidRPr="00082E09">
              <w:rPr>
                <w:rStyle w:val="Hyperlink"/>
                <w:noProof/>
              </w:rPr>
              <w:t>4.3 Twitter Image Prediction Clean Up - Definitions</w:t>
            </w:r>
            <w:r>
              <w:rPr>
                <w:noProof/>
                <w:webHidden/>
              </w:rPr>
              <w:tab/>
            </w:r>
            <w:r>
              <w:rPr>
                <w:noProof/>
                <w:webHidden/>
              </w:rPr>
              <w:fldChar w:fldCharType="begin"/>
            </w:r>
            <w:r>
              <w:rPr>
                <w:noProof/>
                <w:webHidden/>
              </w:rPr>
              <w:instrText xml:space="preserve"> PAGEREF _Toc529712084 \h </w:instrText>
            </w:r>
            <w:r>
              <w:rPr>
                <w:noProof/>
                <w:webHidden/>
              </w:rPr>
            </w:r>
            <w:r>
              <w:rPr>
                <w:noProof/>
                <w:webHidden/>
              </w:rPr>
              <w:fldChar w:fldCharType="separate"/>
            </w:r>
            <w:r w:rsidR="00E50DEC">
              <w:rPr>
                <w:noProof/>
                <w:webHidden/>
              </w:rPr>
              <w:t>5</w:t>
            </w:r>
            <w:r>
              <w:rPr>
                <w:noProof/>
                <w:webHidden/>
              </w:rPr>
              <w:fldChar w:fldCharType="end"/>
            </w:r>
          </w:hyperlink>
        </w:p>
        <w:p w14:paraId="2704A82E" w14:textId="1AF84F22" w:rsidR="001E13A6" w:rsidRDefault="001E13A6">
          <w:pPr>
            <w:pStyle w:val="TOC1"/>
            <w:tabs>
              <w:tab w:val="right" w:leader="dot" w:pos="9350"/>
            </w:tabs>
            <w:rPr>
              <w:noProof/>
              <w:lang w:eastAsia="en-US"/>
            </w:rPr>
          </w:pPr>
          <w:hyperlink w:anchor="_Toc529712085" w:history="1">
            <w:r w:rsidRPr="00082E09">
              <w:rPr>
                <w:rStyle w:val="Hyperlink"/>
                <w:noProof/>
              </w:rPr>
              <w:t>5.0 Storing the Cleaned Data</w:t>
            </w:r>
            <w:r>
              <w:rPr>
                <w:noProof/>
                <w:webHidden/>
              </w:rPr>
              <w:tab/>
            </w:r>
            <w:r>
              <w:rPr>
                <w:noProof/>
                <w:webHidden/>
              </w:rPr>
              <w:fldChar w:fldCharType="begin"/>
            </w:r>
            <w:r>
              <w:rPr>
                <w:noProof/>
                <w:webHidden/>
              </w:rPr>
              <w:instrText xml:space="preserve"> PAGEREF _Toc529712085 \h </w:instrText>
            </w:r>
            <w:r>
              <w:rPr>
                <w:noProof/>
                <w:webHidden/>
              </w:rPr>
            </w:r>
            <w:r>
              <w:rPr>
                <w:noProof/>
                <w:webHidden/>
              </w:rPr>
              <w:fldChar w:fldCharType="separate"/>
            </w:r>
            <w:r w:rsidR="00E50DEC">
              <w:rPr>
                <w:noProof/>
                <w:webHidden/>
              </w:rPr>
              <w:t>5</w:t>
            </w:r>
            <w:r>
              <w:rPr>
                <w:noProof/>
                <w:webHidden/>
              </w:rPr>
              <w:fldChar w:fldCharType="end"/>
            </w:r>
          </w:hyperlink>
        </w:p>
        <w:p w14:paraId="442C886C" w14:textId="41B580EE" w:rsidR="00AC4F7A" w:rsidRDefault="00AC4F7A">
          <w:r>
            <w:rPr>
              <w:b/>
              <w:bCs/>
              <w:noProof/>
            </w:rPr>
            <w:fldChar w:fldCharType="end"/>
          </w:r>
        </w:p>
      </w:sdtContent>
    </w:sdt>
    <w:p w14:paraId="65D8CD60" w14:textId="224B4A3D" w:rsidR="00AC4F7A" w:rsidRDefault="00AC4F7A" w:rsidP="00AC4F7A">
      <w:pPr>
        <w:pStyle w:val="Title"/>
        <w:rPr>
          <w:caps w:val="0"/>
        </w:rPr>
      </w:pPr>
    </w:p>
    <w:p w14:paraId="3D6BD9EE" w14:textId="6D945C25" w:rsidR="00AC4F7A" w:rsidRDefault="00AC4F7A" w:rsidP="00AC4F7A">
      <w:pPr>
        <w:pStyle w:val="Title"/>
        <w:rPr>
          <w:caps w:val="0"/>
        </w:rPr>
      </w:pPr>
    </w:p>
    <w:p w14:paraId="6F9FEBBA" w14:textId="4A620974" w:rsidR="00AC4F7A" w:rsidRDefault="00AC4F7A" w:rsidP="00AC4F7A">
      <w:pPr>
        <w:pStyle w:val="Title"/>
        <w:rPr>
          <w:caps w:val="0"/>
        </w:rPr>
      </w:pPr>
    </w:p>
    <w:p w14:paraId="2E1185A0" w14:textId="48A54526" w:rsidR="00AC4F7A" w:rsidRDefault="00AC4F7A" w:rsidP="00AC4F7A">
      <w:pPr>
        <w:pStyle w:val="Title"/>
        <w:rPr>
          <w:caps w:val="0"/>
        </w:rPr>
      </w:pPr>
    </w:p>
    <w:p w14:paraId="075AA15E" w14:textId="6D19EF98" w:rsidR="00AC4F7A" w:rsidRDefault="00AC4F7A" w:rsidP="00AC4F7A">
      <w:pPr>
        <w:pStyle w:val="Title"/>
        <w:rPr>
          <w:caps w:val="0"/>
        </w:rPr>
      </w:pPr>
    </w:p>
    <w:p w14:paraId="170994A8" w14:textId="7F9E53E0" w:rsidR="00AC4F7A" w:rsidRDefault="00AC4F7A" w:rsidP="00AC4F7A">
      <w:pPr>
        <w:pStyle w:val="Title"/>
        <w:rPr>
          <w:caps w:val="0"/>
        </w:rPr>
      </w:pPr>
    </w:p>
    <w:p w14:paraId="7804ADDC" w14:textId="18D6895E" w:rsidR="00AC4F7A" w:rsidRDefault="00AC4F7A" w:rsidP="00AC4F7A">
      <w:pPr>
        <w:pStyle w:val="Title"/>
        <w:rPr>
          <w:caps w:val="0"/>
        </w:rPr>
      </w:pPr>
    </w:p>
    <w:p w14:paraId="7960A7A6" w14:textId="7FEDA872" w:rsidR="00AC4F7A" w:rsidRDefault="00AC4F7A" w:rsidP="00AC4F7A">
      <w:pPr>
        <w:pStyle w:val="Title"/>
        <w:rPr>
          <w:caps w:val="0"/>
        </w:rPr>
      </w:pPr>
    </w:p>
    <w:p w14:paraId="494BB916" w14:textId="77777777" w:rsidR="00AC4F7A" w:rsidRPr="00AC4F7A" w:rsidRDefault="00AC4F7A" w:rsidP="00AC4F7A">
      <w:pPr>
        <w:pStyle w:val="Heading1"/>
        <w:rPr>
          <w:caps w:val="0"/>
        </w:rPr>
      </w:pPr>
      <w:bookmarkStart w:id="0" w:name="_Toc529712075"/>
      <w:r>
        <w:rPr>
          <w:caps w:val="0"/>
        </w:rPr>
        <w:lastRenderedPageBreak/>
        <w:t xml:space="preserve">1.0 </w:t>
      </w:r>
      <w:r w:rsidRPr="00AC4F7A">
        <w:rPr>
          <w:caps w:val="0"/>
        </w:rPr>
        <w:t>Introduction</w:t>
      </w:r>
      <w:bookmarkEnd w:id="0"/>
    </w:p>
    <w:p w14:paraId="121007F1" w14:textId="77777777" w:rsidR="00AC4F7A" w:rsidRPr="00AC4F7A" w:rsidRDefault="00AC4F7A" w:rsidP="00AC4F7A">
      <w:r w:rsidRPr="00AC4F7A">
        <w:t xml:space="preserve">Data Wrangling is one of the key steps in Data Analysis, as it takes 80% or more part of Data Analyst. Real world data is often dirty and unstructured which make data analysis harder. Fortunately, latest software advancements like Python, and libraries like Pandas, </w:t>
      </w:r>
      <w:proofErr w:type="spellStart"/>
      <w:r w:rsidRPr="00AC4F7A">
        <w:t>Numpy</w:t>
      </w:r>
      <w:proofErr w:type="spellEnd"/>
      <w:r w:rsidRPr="00AC4F7A">
        <w:t xml:space="preserve">, etc., makes data analyst's life easier for making the data wrangling process faster, smoother. </w:t>
      </w:r>
    </w:p>
    <w:p w14:paraId="0C0D53DD" w14:textId="77777777" w:rsidR="00AC4F7A" w:rsidRPr="00AC4F7A" w:rsidRDefault="00AC4F7A" w:rsidP="00AC4F7A">
      <w:r w:rsidRPr="00AC4F7A">
        <w:t>At a high level, the data wrangling comes in 3 different steps, as mentioned below:</w:t>
      </w:r>
    </w:p>
    <w:p w14:paraId="7656F84F" w14:textId="77777777" w:rsidR="00AC4F7A" w:rsidRPr="00AC4F7A" w:rsidRDefault="00AC4F7A" w:rsidP="00AC4F7A">
      <w:pPr>
        <w:numPr>
          <w:ilvl w:val="0"/>
          <w:numId w:val="19"/>
        </w:numPr>
        <w:spacing w:before="0" w:after="0"/>
      </w:pPr>
      <w:r w:rsidRPr="00AC4F7A">
        <w:t>Gather</w:t>
      </w:r>
    </w:p>
    <w:p w14:paraId="0180E34B" w14:textId="77777777" w:rsidR="00AC4F7A" w:rsidRPr="00AC4F7A" w:rsidRDefault="00AC4F7A" w:rsidP="00AC4F7A">
      <w:pPr>
        <w:numPr>
          <w:ilvl w:val="0"/>
          <w:numId w:val="19"/>
        </w:numPr>
        <w:spacing w:before="0" w:after="0"/>
      </w:pPr>
      <w:r w:rsidRPr="00AC4F7A">
        <w:t>Assess</w:t>
      </w:r>
    </w:p>
    <w:p w14:paraId="489C59A3" w14:textId="77777777" w:rsidR="00AC4F7A" w:rsidRPr="00AC4F7A" w:rsidRDefault="00AC4F7A" w:rsidP="00AC4F7A">
      <w:pPr>
        <w:numPr>
          <w:ilvl w:val="0"/>
          <w:numId w:val="19"/>
        </w:numPr>
        <w:spacing w:before="0" w:after="0"/>
      </w:pPr>
      <w:r w:rsidRPr="00AC4F7A">
        <w:t>Clean</w:t>
      </w:r>
    </w:p>
    <w:p w14:paraId="31278E32" w14:textId="4AA0C6EB" w:rsidR="00AC4F7A" w:rsidRDefault="00AC4F7A" w:rsidP="00AC4F7A">
      <w:proofErr w:type="spellStart"/>
      <w:proofErr w:type="gramStart"/>
      <w:r w:rsidRPr="00AC4F7A">
        <w:t>Lets</w:t>
      </w:r>
      <w:proofErr w:type="spellEnd"/>
      <w:proofErr w:type="gramEnd"/>
      <w:r w:rsidRPr="00AC4F7A">
        <w:t xml:space="preserve"> dive deeper into each of the steps for the </w:t>
      </w:r>
      <w:r w:rsidRPr="00AC4F7A">
        <w:rPr>
          <w:b/>
          <w:bCs/>
        </w:rPr>
        <w:t>@</w:t>
      </w:r>
      <w:proofErr w:type="spellStart"/>
      <w:r w:rsidRPr="00AC4F7A">
        <w:rPr>
          <w:b/>
          <w:bCs/>
        </w:rPr>
        <w:t>WeRateDogs</w:t>
      </w:r>
      <w:proofErr w:type="spellEnd"/>
      <w:r w:rsidRPr="00AC4F7A">
        <w:t xml:space="preserve"> data to get meaningful insights.</w:t>
      </w:r>
    </w:p>
    <w:p w14:paraId="14FC07C1" w14:textId="77777777" w:rsidR="007C20DA" w:rsidRDefault="007C20DA" w:rsidP="00AC4F7A"/>
    <w:p w14:paraId="75AFACDC" w14:textId="617749DA" w:rsidR="00AC4F7A" w:rsidRPr="00AC4F7A" w:rsidRDefault="00AC4F7A" w:rsidP="00AC4F7A">
      <w:pPr>
        <w:pStyle w:val="Heading1"/>
        <w:rPr>
          <w:caps w:val="0"/>
        </w:rPr>
      </w:pPr>
      <w:bookmarkStart w:id="1" w:name="_Toc529712076"/>
      <w:r>
        <w:rPr>
          <w:caps w:val="0"/>
        </w:rPr>
        <w:t>2</w:t>
      </w:r>
      <w:r>
        <w:rPr>
          <w:caps w:val="0"/>
        </w:rPr>
        <w:t xml:space="preserve">.0 </w:t>
      </w:r>
      <w:r>
        <w:rPr>
          <w:caps w:val="0"/>
        </w:rPr>
        <w:t>Data Gathering</w:t>
      </w:r>
      <w:bookmarkEnd w:id="1"/>
    </w:p>
    <w:p w14:paraId="648E9998" w14:textId="041063CE" w:rsidR="00AC4F7A" w:rsidRDefault="00AC4F7A" w:rsidP="00AC4F7A">
      <w:r>
        <w:t>First and most important step in data wrangling is ‘</w:t>
      </w:r>
      <w:r w:rsidRPr="00AC4F7A">
        <w:rPr>
          <w:b/>
        </w:rPr>
        <w:t>data collection</w:t>
      </w:r>
      <w:r>
        <w:t>’ or ‘</w:t>
      </w:r>
      <w:r w:rsidRPr="00AC4F7A">
        <w:rPr>
          <w:b/>
        </w:rPr>
        <w:t>data gathering</w:t>
      </w:r>
      <w:r>
        <w:t xml:space="preserve">’. Here we look at the initial data provided and check if the initial data has any missing values. </w:t>
      </w:r>
    </w:p>
    <w:p w14:paraId="03D1886B" w14:textId="1DC19E62" w:rsidR="00AC4F7A" w:rsidRDefault="00AC4F7A" w:rsidP="00AC4F7A">
      <w:r>
        <w:t>For this project, initial we have provided with archived twitter data (</w:t>
      </w:r>
      <w:r w:rsidRPr="00AC4F7A">
        <w:rPr>
          <w:i/>
        </w:rPr>
        <w:t>twitter-archive-enhanced.csv</w:t>
      </w:r>
      <w:r>
        <w:t xml:space="preserve">), which </w:t>
      </w:r>
      <w:proofErr w:type="gramStart"/>
      <w:r>
        <w:t>has  about</w:t>
      </w:r>
      <w:proofErr w:type="gramEnd"/>
      <w:r>
        <w:t xml:space="preserve"> 2356 tweets. But this initial file, is missing some key fields like ‘retweet count’, ‘favorite count’, ‘</w:t>
      </w:r>
      <w:proofErr w:type="spellStart"/>
      <w:r>
        <w:t>image_urls</w:t>
      </w:r>
      <w:proofErr w:type="spellEnd"/>
      <w:r>
        <w:t xml:space="preserve">’, </w:t>
      </w:r>
      <w:proofErr w:type="gramStart"/>
      <w:r>
        <w:t>etc.,</w:t>
      </w:r>
      <w:r w:rsidR="00C57C50">
        <w:t>.</w:t>
      </w:r>
      <w:proofErr w:type="gramEnd"/>
      <w:r w:rsidR="00C57C50">
        <w:t xml:space="preserve"> </w:t>
      </w:r>
      <w:proofErr w:type="gramStart"/>
      <w:r w:rsidR="00C57C50">
        <w:t>These information</w:t>
      </w:r>
      <w:proofErr w:type="gramEnd"/>
      <w:r w:rsidR="00C57C50">
        <w:t xml:space="preserve"> can be gathered using </w:t>
      </w:r>
      <w:proofErr w:type="spellStart"/>
      <w:r w:rsidR="00C57C50" w:rsidRPr="00C57C50">
        <w:rPr>
          <w:b/>
        </w:rPr>
        <w:t>tweepy</w:t>
      </w:r>
      <w:proofErr w:type="spellEnd"/>
      <w:r w:rsidR="00C57C50">
        <w:rPr>
          <w:b/>
        </w:rPr>
        <w:t xml:space="preserve"> </w:t>
      </w:r>
      <w:r w:rsidR="00F40E98">
        <w:t>python library. ‘</w:t>
      </w:r>
      <w:proofErr w:type="spellStart"/>
      <w:r w:rsidR="00F40E98" w:rsidRPr="007C20DA">
        <w:rPr>
          <w:b/>
        </w:rPr>
        <w:t>statuses_</w:t>
      </w:r>
      <w:proofErr w:type="gramStart"/>
      <w:r w:rsidR="00F40E98" w:rsidRPr="007C20DA">
        <w:rPr>
          <w:b/>
        </w:rPr>
        <w:t>lookup</w:t>
      </w:r>
      <w:proofErr w:type="spellEnd"/>
      <w:r w:rsidR="00F40E98" w:rsidRPr="007C20DA">
        <w:rPr>
          <w:b/>
        </w:rPr>
        <w:t>(</w:t>
      </w:r>
      <w:proofErr w:type="gramEnd"/>
      <w:r w:rsidR="00F40E98" w:rsidRPr="007C20DA">
        <w:rPr>
          <w:b/>
        </w:rPr>
        <w:t>)</w:t>
      </w:r>
      <w:r w:rsidR="00F40E98">
        <w:t>’ API has been used to retrieve the tweet details in bulk. After querying for the tweet details, all the results are stored in ‘</w:t>
      </w:r>
      <w:r w:rsidR="00F40E98" w:rsidRPr="00F40E98">
        <w:rPr>
          <w:b/>
        </w:rPr>
        <w:t>tweet_json.txt</w:t>
      </w:r>
      <w:r w:rsidR="00F40E98">
        <w:t>’</w:t>
      </w:r>
      <w:r w:rsidR="009E3096">
        <w:t>.</w:t>
      </w:r>
    </w:p>
    <w:p w14:paraId="261495CA" w14:textId="16706743" w:rsidR="00F40E98" w:rsidRDefault="00F40E98" w:rsidP="00AC4F7A">
      <w:r>
        <w:t xml:space="preserve">Additionally, Udacity have provided prediction results for some of the dog images posted in the tweets, and the results are available in </w:t>
      </w:r>
      <w:hyperlink r:id="rId11" w:history="1">
        <w:r w:rsidRPr="00F40E98">
          <w:rPr>
            <w:rStyle w:val="Hyperlink"/>
          </w:rPr>
          <w:t>here</w:t>
        </w:r>
      </w:hyperlink>
      <w:r>
        <w:t>. ‘</w:t>
      </w:r>
      <w:r w:rsidRPr="00F40E98">
        <w:rPr>
          <w:b/>
        </w:rPr>
        <w:t>requests</w:t>
      </w:r>
      <w:r>
        <w:t xml:space="preserve">’ python library </w:t>
      </w:r>
      <w:proofErr w:type="gramStart"/>
      <w:r>
        <w:t>have</w:t>
      </w:r>
      <w:proofErr w:type="gramEnd"/>
      <w:r>
        <w:t xml:space="preserve"> been used</w:t>
      </w:r>
      <w:r w:rsidR="009E3096">
        <w:t xml:space="preserve"> to download this file from the webserver. The fetched file is stored in ‘</w:t>
      </w:r>
      <w:r w:rsidR="009E3096" w:rsidRPr="009E3096">
        <w:rPr>
          <w:b/>
        </w:rPr>
        <w:t>image-</w:t>
      </w:r>
      <w:proofErr w:type="spellStart"/>
      <w:r w:rsidR="009E3096" w:rsidRPr="009E3096">
        <w:rPr>
          <w:b/>
        </w:rPr>
        <w:t>predictions.tsv</w:t>
      </w:r>
      <w:proofErr w:type="spellEnd"/>
      <w:r w:rsidR="009E3096">
        <w:t>’.</w:t>
      </w:r>
    </w:p>
    <w:p w14:paraId="62BDA599" w14:textId="2086CE27" w:rsidR="009E3096" w:rsidRDefault="009E3096" w:rsidP="00AC4F7A"/>
    <w:p w14:paraId="1C2FABB4" w14:textId="5578216B" w:rsidR="009E3096" w:rsidRPr="00AC4F7A" w:rsidRDefault="009E3096" w:rsidP="009E3096">
      <w:pPr>
        <w:pStyle w:val="Heading1"/>
        <w:rPr>
          <w:caps w:val="0"/>
        </w:rPr>
      </w:pPr>
      <w:bookmarkStart w:id="2" w:name="_Toc529712077"/>
      <w:r>
        <w:rPr>
          <w:caps w:val="0"/>
        </w:rPr>
        <w:t>3</w:t>
      </w:r>
      <w:r>
        <w:rPr>
          <w:caps w:val="0"/>
        </w:rPr>
        <w:t xml:space="preserve">.0 </w:t>
      </w:r>
      <w:r>
        <w:rPr>
          <w:caps w:val="0"/>
        </w:rPr>
        <w:t>Data Assessment</w:t>
      </w:r>
      <w:bookmarkEnd w:id="2"/>
    </w:p>
    <w:p w14:paraId="0F4EAF7B" w14:textId="74F3388B" w:rsidR="009E3096" w:rsidRDefault="009E3096" w:rsidP="00AC4F7A">
      <w:r>
        <w:t xml:space="preserve">After gathering all the data, data need to be assessed to identify </w:t>
      </w:r>
      <w:r w:rsidRPr="00C574F2">
        <w:rPr>
          <w:b/>
        </w:rPr>
        <w:t>dirty and messy data</w:t>
      </w:r>
      <w:r w:rsidR="00C574F2">
        <w:t xml:space="preserve"> issues</w:t>
      </w:r>
      <w:r>
        <w:t>.</w:t>
      </w:r>
    </w:p>
    <w:p w14:paraId="00E308C1" w14:textId="74EA3D5C" w:rsidR="009E3096" w:rsidRDefault="009E3096" w:rsidP="00AC4F7A">
      <w:r>
        <w:t>Dirty data relates to data issues like missing, duplicate, invalid.</w:t>
      </w:r>
    </w:p>
    <w:p w14:paraId="5940E42A" w14:textId="2EFBD068" w:rsidR="009E3096" w:rsidRDefault="009E3096" w:rsidP="00AC4F7A">
      <w:r>
        <w:t xml:space="preserve">Messy data relates to data issues like structural issues. Any data which does not follow the below rules, it </w:t>
      </w:r>
      <w:r w:rsidR="00F8206F">
        <w:t>means it has structural issues:</w:t>
      </w:r>
    </w:p>
    <w:p w14:paraId="4BF4AC69" w14:textId="77777777" w:rsidR="00F8206F" w:rsidRPr="00F8206F" w:rsidRDefault="00F8206F" w:rsidP="00F8206F">
      <w:pPr>
        <w:numPr>
          <w:ilvl w:val="0"/>
          <w:numId w:val="20"/>
        </w:numPr>
        <w:spacing w:before="0" w:after="0"/>
      </w:pPr>
      <w:r w:rsidRPr="00F8206F">
        <w:t>Each variable forms a column.</w:t>
      </w:r>
    </w:p>
    <w:p w14:paraId="048726F8" w14:textId="77777777" w:rsidR="00F8206F" w:rsidRPr="00F8206F" w:rsidRDefault="00F8206F" w:rsidP="00F8206F">
      <w:pPr>
        <w:numPr>
          <w:ilvl w:val="0"/>
          <w:numId w:val="20"/>
        </w:numPr>
        <w:spacing w:before="0" w:after="0"/>
      </w:pPr>
      <w:r w:rsidRPr="00F8206F">
        <w:t>Each observation forms a row.</w:t>
      </w:r>
    </w:p>
    <w:p w14:paraId="4FEE9E02" w14:textId="1FEEE0AE" w:rsidR="00F8206F" w:rsidRDefault="00F8206F" w:rsidP="00F8206F">
      <w:pPr>
        <w:numPr>
          <w:ilvl w:val="0"/>
          <w:numId w:val="20"/>
        </w:numPr>
        <w:spacing w:before="0" w:after="0"/>
      </w:pPr>
      <w:r w:rsidRPr="00F8206F">
        <w:t>Each type of observational unit forms a table.</w:t>
      </w:r>
    </w:p>
    <w:p w14:paraId="2A2E464F" w14:textId="1D9FD39C" w:rsidR="00F8206F" w:rsidRDefault="00F8206F" w:rsidP="00F8206F">
      <w:pPr>
        <w:spacing w:before="0" w:after="0"/>
      </w:pPr>
    </w:p>
    <w:p w14:paraId="1785D646" w14:textId="77777777" w:rsidR="001E13A6" w:rsidRDefault="001E13A6" w:rsidP="00F8206F">
      <w:pPr>
        <w:spacing w:before="0" w:after="0"/>
      </w:pPr>
    </w:p>
    <w:p w14:paraId="1C036AEC" w14:textId="564F9CA8" w:rsidR="00F8206F" w:rsidRDefault="00F8206F" w:rsidP="00F8206F">
      <w:pPr>
        <w:spacing w:before="0" w:after="0"/>
      </w:pPr>
      <w:r>
        <w:lastRenderedPageBreak/>
        <w:t>Assessments can be done in two ways:</w:t>
      </w:r>
    </w:p>
    <w:p w14:paraId="4739C9F3" w14:textId="2F022BBE" w:rsidR="00F8206F" w:rsidRDefault="00F8206F" w:rsidP="00F8206F">
      <w:pPr>
        <w:pStyle w:val="ListParagraph"/>
        <w:numPr>
          <w:ilvl w:val="0"/>
          <w:numId w:val="21"/>
        </w:numPr>
        <w:spacing w:before="0" w:after="0"/>
      </w:pPr>
      <w:r>
        <w:t>Visual Assessment</w:t>
      </w:r>
    </w:p>
    <w:p w14:paraId="0154E727" w14:textId="26FCFACD" w:rsidR="00F8206F" w:rsidRPr="00F8206F" w:rsidRDefault="00F8206F" w:rsidP="00F8206F">
      <w:pPr>
        <w:pStyle w:val="ListParagraph"/>
        <w:numPr>
          <w:ilvl w:val="0"/>
          <w:numId w:val="21"/>
        </w:numPr>
        <w:spacing w:before="0" w:after="0"/>
      </w:pPr>
      <w:r>
        <w:t>Programmatic assessment.</w:t>
      </w:r>
    </w:p>
    <w:p w14:paraId="0D7703D2" w14:textId="341DC5E1" w:rsidR="00F8206F" w:rsidRDefault="00F8206F" w:rsidP="00AC4F7A">
      <w:r>
        <w:t xml:space="preserve">Visual Assessments are done using text editors like Excel, Visual Code. I have used </w:t>
      </w:r>
      <w:proofErr w:type="gramStart"/>
      <w:r>
        <w:t>both of them</w:t>
      </w:r>
      <w:proofErr w:type="gramEnd"/>
      <w:r>
        <w:t xml:space="preserve"> for identifying the issues.</w:t>
      </w:r>
    </w:p>
    <w:p w14:paraId="41066FCD" w14:textId="325CFF5E" w:rsidR="00F8206F" w:rsidRDefault="00F8206F" w:rsidP="00AC4F7A">
      <w:r>
        <w:t xml:space="preserve">Programmatic Assessments are done using pandas in-built functions like </w:t>
      </w:r>
      <w:proofErr w:type="gramStart"/>
      <w:r>
        <w:t>info(</w:t>
      </w:r>
      <w:proofErr w:type="gramEnd"/>
      <w:r>
        <w:t>), describe(), etc.,</w:t>
      </w:r>
    </w:p>
    <w:p w14:paraId="406BC2F3" w14:textId="1D7C91BF" w:rsidR="009E3096" w:rsidRPr="00F40E98" w:rsidRDefault="009E3096" w:rsidP="009E3096">
      <w:pPr>
        <w:pStyle w:val="Heading2"/>
      </w:pPr>
      <w:bookmarkStart w:id="3" w:name="_Toc529712078"/>
      <w:r>
        <w:t xml:space="preserve">3.1 </w:t>
      </w:r>
      <w:r w:rsidRPr="009E3096">
        <w:rPr>
          <w:caps w:val="0"/>
        </w:rPr>
        <w:t>Twitter Archive Data Assessment</w:t>
      </w:r>
      <w:bookmarkEnd w:id="3"/>
    </w:p>
    <w:p w14:paraId="0F04B515" w14:textId="6A46596F" w:rsidR="00AC4F7A" w:rsidRDefault="00F8206F" w:rsidP="00AC4F7A">
      <w:r>
        <w:t xml:space="preserve">Below </w:t>
      </w:r>
      <w:proofErr w:type="gramStart"/>
      <w:r>
        <w:t>are</w:t>
      </w:r>
      <w:proofErr w:type="gramEnd"/>
      <w:r>
        <w:t xml:space="preserve"> the list of issues identified in twitter archive data:</w:t>
      </w:r>
    </w:p>
    <w:p w14:paraId="316DE9D8" w14:textId="77777777" w:rsidR="00F8206F" w:rsidRPr="00F8206F" w:rsidRDefault="00F8206F" w:rsidP="00F8206F">
      <w:pPr>
        <w:spacing w:before="0" w:after="0"/>
      </w:pPr>
      <w:r w:rsidRPr="00F8206F">
        <w:rPr>
          <w:b/>
        </w:rPr>
        <w:t>Dirty Data Issues</w:t>
      </w:r>
      <w:r w:rsidRPr="00F8206F">
        <w:t>:</w:t>
      </w:r>
    </w:p>
    <w:p w14:paraId="60B0D25E" w14:textId="2AE208E8" w:rsidR="00F8206F" w:rsidRPr="00F8206F" w:rsidRDefault="00F8206F" w:rsidP="00F8206F">
      <w:pPr>
        <w:numPr>
          <w:ilvl w:val="0"/>
          <w:numId w:val="22"/>
        </w:numPr>
        <w:spacing w:before="0" w:after="0"/>
      </w:pPr>
      <w:proofErr w:type="spellStart"/>
      <w:r w:rsidRPr="00F8206F">
        <w:rPr>
          <w:color w:val="FF0000"/>
        </w:rPr>
        <w:t>rating_denominator</w:t>
      </w:r>
      <w:proofErr w:type="spellEnd"/>
      <w:r w:rsidRPr="00F8206F">
        <w:t xml:space="preserve"> - About 20 records have </w:t>
      </w:r>
      <w:r w:rsidR="00C574F2">
        <w:t>r</w:t>
      </w:r>
      <w:r w:rsidRPr="00F8206F">
        <w:t xml:space="preserve">ating Denominator greater than 10. As per </w:t>
      </w:r>
      <w:hyperlink r:id="rId12" w:tgtFrame="_blank" w:history="1">
        <w:r w:rsidRPr="00F8206F">
          <w:rPr>
            <w:rStyle w:val="Hyperlink"/>
          </w:rPr>
          <w:t>Wiki</w:t>
        </w:r>
      </w:hyperlink>
      <w:r w:rsidRPr="00F8206F">
        <w:t>, the rating scale is one to ten.</w:t>
      </w:r>
      <w:r w:rsidR="00C574F2">
        <w:t xml:space="preserve"> This is possible, multiple dogs can be rated in one tweet.</w:t>
      </w:r>
    </w:p>
    <w:p w14:paraId="7A834440" w14:textId="2AA3D79A" w:rsidR="00F8206F" w:rsidRPr="00F8206F" w:rsidRDefault="00F8206F" w:rsidP="00F8206F">
      <w:pPr>
        <w:numPr>
          <w:ilvl w:val="0"/>
          <w:numId w:val="22"/>
        </w:numPr>
        <w:spacing w:before="0" w:after="0"/>
      </w:pPr>
      <w:proofErr w:type="spellStart"/>
      <w:r w:rsidRPr="00F8206F">
        <w:rPr>
          <w:color w:val="FF0000"/>
        </w:rPr>
        <w:t>rating_numerator</w:t>
      </w:r>
      <w:proofErr w:type="spellEnd"/>
      <w:r w:rsidRPr="00F8206F">
        <w:rPr>
          <w:color w:val="FF0000"/>
        </w:rPr>
        <w:t xml:space="preserve"> </w:t>
      </w:r>
      <w:r w:rsidRPr="00F8206F">
        <w:t xml:space="preserve">- About 24 records have Rating Numerator greater than 20. This is unusual. </w:t>
      </w:r>
    </w:p>
    <w:p w14:paraId="18DE3EDE" w14:textId="22218298" w:rsidR="00F8206F" w:rsidRPr="00F8206F" w:rsidRDefault="00F8206F" w:rsidP="00F8206F">
      <w:pPr>
        <w:numPr>
          <w:ilvl w:val="0"/>
          <w:numId w:val="22"/>
        </w:numPr>
        <w:spacing w:before="0" w:after="0"/>
      </w:pPr>
      <w:r w:rsidRPr="00F8206F">
        <w:rPr>
          <w:color w:val="FF0000"/>
        </w:rPr>
        <w:t xml:space="preserve">name </w:t>
      </w:r>
      <w:r w:rsidRPr="00F8206F">
        <w:t>- Some dog names have come up as 'a', 'an', 'this', 'the'.</w:t>
      </w:r>
    </w:p>
    <w:p w14:paraId="211E889E" w14:textId="77777777" w:rsidR="00F8206F" w:rsidRPr="00F8206F" w:rsidRDefault="00F8206F" w:rsidP="00F8206F">
      <w:pPr>
        <w:numPr>
          <w:ilvl w:val="0"/>
          <w:numId w:val="22"/>
        </w:numPr>
        <w:spacing w:before="0" w:after="0"/>
      </w:pPr>
      <w:r w:rsidRPr="00F8206F">
        <w:rPr>
          <w:color w:val="FF0000"/>
        </w:rPr>
        <w:t xml:space="preserve">dog stage </w:t>
      </w:r>
      <w:r w:rsidRPr="00F8206F">
        <w:t>- Not all tweets have dog stage names</w:t>
      </w:r>
    </w:p>
    <w:p w14:paraId="2B6BD131" w14:textId="77777777" w:rsidR="00F8206F" w:rsidRPr="00F8206F" w:rsidRDefault="00F8206F" w:rsidP="00F8206F">
      <w:pPr>
        <w:numPr>
          <w:ilvl w:val="0"/>
          <w:numId w:val="22"/>
        </w:numPr>
        <w:spacing w:before="0" w:after="0"/>
      </w:pPr>
      <w:r w:rsidRPr="00F8206F">
        <w:rPr>
          <w:color w:val="FF0000"/>
        </w:rPr>
        <w:t xml:space="preserve">timestamp </w:t>
      </w:r>
      <w:r w:rsidRPr="00F8206F">
        <w:t>- Tweet Created Time is not in datetime type</w:t>
      </w:r>
    </w:p>
    <w:p w14:paraId="62451CB1" w14:textId="77777777" w:rsidR="00F8206F" w:rsidRPr="00F8206F" w:rsidRDefault="00F8206F" w:rsidP="00F8206F">
      <w:pPr>
        <w:numPr>
          <w:ilvl w:val="0"/>
          <w:numId w:val="22"/>
        </w:numPr>
        <w:spacing w:before="0" w:after="0"/>
      </w:pPr>
      <w:r w:rsidRPr="00F8206F">
        <w:rPr>
          <w:color w:val="FF0000"/>
        </w:rPr>
        <w:t xml:space="preserve">Missing Values </w:t>
      </w:r>
      <w:r w:rsidRPr="00F8206F">
        <w:t>- retweet count and favorite count values are missing for each tweet.</w:t>
      </w:r>
    </w:p>
    <w:p w14:paraId="106A8E9E" w14:textId="77777777" w:rsidR="00F8206F" w:rsidRPr="00F8206F" w:rsidRDefault="00F8206F" w:rsidP="00F8206F">
      <w:pPr>
        <w:spacing w:before="0" w:after="0"/>
        <w:rPr>
          <w:b/>
        </w:rPr>
      </w:pPr>
      <w:r w:rsidRPr="00F8206F">
        <w:rPr>
          <w:b/>
        </w:rPr>
        <w:t>Messy Data Issues:</w:t>
      </w:r>
    </w:p>
    <w:p w14:paraId="62EDEE7B" w14:textId="77777777" w:rsidR="00F8206F" w:rsidRPr="00F8206F" w:rsidRDefault="00F8206F" w:rsidP="00F8206F">
      <w:pPr>
        <w:numPr>
          <w:ilvl w:val="0"/>
          <w:numId w:val="23"/>
        </w:numPr>
        <w:spacing w:before="0" w:after="0"/>
      </w:pPr>
      <w:r w:rsidRPr="00F8206F">
        <w:rPr>
          <w:color w:val="FF0000"/>
        </w:rPr>
        <w:t>dog stage - '</w:t>
      </w:r>
      <w:proofErr w:type="spellStart"/>
      <w:r w:rsidRPr="00F8206F">
        <w:rPr>
          <w:color w:val="FF0000"/>
        </w:rPr>
        <w:t>puppo</w:t>
      </w:r>
      <w:proofErr w:type="spellEnd"/>
      <w:r w:rsidRPr="00F8206F">
        <w:rPr>
          <w:color w:val="FF0000"/>
        </w:rPr>
        <w:t>', 'doggo', '</w:t>
      </w:r>
      <w:proofErr w:type="spellStart"/>
      <w:r w:rsidRPr="00F8206F">
        <w:rPr>
          <w:color w:val="FF0000"/>
        </w:rPr>
        <w:t>floffer</w:t>
      </w:r>
      <w:proofErr w:type="spellEnd"/>
      <w:r w:rsidRPr="00F8206F">
        <w:rPr>
          <w:color w:val="FF0000"/>
        </w:rPr>
        <w:t>', '</w:t>
      </w:r>
      <w:proofErr w:type="spellStart"/>
      <w:r w:rsidRPr="00F8206F">
        <w:rPr>
          <w:color w:val="FF0000"/>
        </w:rPr>
        <w:t>pupper</w:t>
      </w:r>
      <w:proofErr w:type="spellEnd"/>
      <w:r w:rsidRPr="00F8206F">
        <w:rPr>
          <w:color w:val="FF0000"/>
        </w:rPr>
        <w:t xml:space="preserve">' </w:t>
      </w:r>
      <w:r w:rsidRPr="00F8206F">
        <w:t>- these are different dog stages. In other words, these are values. These needs to be tracked under one variable '</w:t>
      </w:r>
      <w:proofErr w:type="spellStart"/>
      <w:r w:rsidRPr="00F8206F">
        <w:t>dog_stage</w:t>
      </w:r>
      <w:proofErr w:type="spellEnd"/>
      <w:r w:rsidRPr="00F8206F">
        <w:t>'</w:t>
      </w:r>
    </w:p>
    <w:p w14:paraId="3DE4F0F3" w14:textId="61E88CF6" w:rsidR="009E3096" w:rsidRDefault="009E3096" w:rsidP="00AC4F7A"/>
    <w:p w14:paraId="6DC29719" w14:textId="4B0FDCCF" w:rsidR="009E3096" w:rsidRPr="00F40E98" w:rsidRDefault="009E3096" w:rsidP="009E3096">
      <w:pPr>
        <w:pStyle w:val="Heading2"/>
      </w:pPr>
      <w:bookmarkStart w:id="4" w:name="_Toc529712079"/>
      <w:r>
        <w:t>3.</w:t>
      </w:r>
      <w:r>
        <w:t>2</w:t>
      </w:r>
      <w:r>
        <w:t xml:space="preserve"> </w:t>
      </w:r>
      <w:r w:rsidRPr="009E3096">
        <w:rPr>
          <w:caps w:val="0"/>
        </w:rPr>
        <w:t xml:space="preserve">Twitter </w:t>
      </w:r>
      <w:r>
        <w:rPr>
          <w:caps w:val="0"/>
        </w:rPr>
        <w:t>Details Data Assessment</w:t>
      </w:r>
      <w:bookmarkEnd w:id="4"/>
    </w:p>
    <w:p w14:paraId="5E0BD1CC" w14:textId="77777777" w:rsidR="00F8206F" w:rsidRPr="00F8206F" w:rsidRDefault="00F8206F" w:rsidP="00F8206F">
      <w:pPr>
        <w:spacing w:before="0" w:after="0"/>
        <w:rPr>
          <w:b/>
        </w:rPr>
      </w:pPr>
      <w:r w:rsidRPr="00F8206F">
        <w:rPr>
          <w:b/>
        </w:rPr>
        <w:t>Dirty Data Issues:</w:t>
      </w:r>
    </w:p>
    <w:p w14:paraId="067C6B3C" w14:textId="77777777" w:rsidR="00F8206F" w:rsidRPr="00F8206F" w:rsidRDefault="00F8206F" w:rsidP="00F8206F">
      <w:pPr>
        <w:numPr>
          <w:ilvl w:val="0"/>
          <w:numId w:val="24"/>
        </w:numPr>
        <w:spacing w:before="0" w:after="0"/>
      </w:pPr>
      <w:r w:rsidRPr="00F8206F">
        <w:rPr>
          <w:color w:val="FF0000"/>
        </w:rPr>
        <w:t xml:space="preserve">Missing Values </w:t>
      </w:r>
      <w:r w:rsidRPr="00F8206F">
        <w:t>- Original we queried twitter for 2356 Tweets, but we have only 2342 Tweet Details. We are missing about 14 Tweet Details.</w:t>
      </w:r>
    </w:p>
    <w:p w14:paraId="6E2A9464" w14:textId="77777777" w:rsidR="00F8206F" w:rsidRPr="00F8206F" w:rsidRDefault="00F8206F" w:rsidP="00F8206F">
      <w:pPr>
        <w:numPr>
          <w:ilvl w:val="0"/>
          <w:numId w:val="24"/>
        </w:numPr>
        <w:spacing w:before="0" w:after="0"/>
      </w:pPr>
      <w:r w:rsidRPr="00F8206F">
        <w:rPr>
          <w:color w:val="FF0000"/>
        </w:rPr>
        <w:t xml:space="preserve">contributors, </w:t>
      </w:r>
      <w:proofErr w:type="spellStart"/>
      <w:r w:rsidRPr="00F8206F">
        <w:rPr>
          <w:color w:val="FF0000"/>
        </w:rPr>
        <w:t>coordinates,geo</w:t>
      </w:r>
      <w:proofErr w:type="spellEnd"/>
      <w:r w:rsidRPr="00F8206F">
        <w:rPr>
          <w:color w:val="FF0000"/>
        </w:rPr>
        <w:t xml:space="preserve">, </w:t>
      </w:r>
      <w:proofErr w:type="spellStart"/>
      <w:r w:rsidRPr="00F8206F">
        <w:rPr>
          <w:color w:val="FF0000"/>
        </w:rPr>
        <w:t>in_reply_to_screen_name,in_reply_to_status_id</w:t>
      </w:r>
      <w:proofErr w:type="spellEnd"/>
      <w:r w:rsidRPr="00F8206F">
        <w:rPr>
          <w:color w:val="FF0000"/>
        </w:rPr>
        <w:t xml:space="preserve">, </w:t>
      </w:r>
      <w:proofErr w:type="spellStart"/>
      <w:r w:rsidRPr="00F8206F">
        <w:rPr>
          <w:color w:val="FF0000"/>
        </w:rPr>
        <w:t>in_reply_to_status_id_str,in_reply_to_user_id</w:t>
      </w:r>
      <w:proofErr w:type="spellEnd"/>
      <w:r w:rsidRPr="00F8206F">
        <w:rPr>
          <w:color w:val="FF0000"/>
        </w:rPr>
        <w:t xml:space="preserve">, </w:t>
      </w:r>
      <w:proofErr w:type="spellStart"/>
      <w:r w:rsidRPr="00F8206F">
        <w:rPr>
          <w:color w:val="FF0000"/>
        </w:rPr>
        <w:t>in_reply_to_user_id_str</w:t>
      </w:r>
      <w:proofErr w:type="spellEnd"/>
      <w:r w:rsidRPr="00F8206F">
        <w:rPr>
          <w:color w:val="FF0000"/>
        </w:rPr>
        <w:t xml:space="preserve">, </w:t>
      </w:r>
      <w:proofErr w:type="spellStart"/>
      <w:r w:rsidRPr="00F8206F">
        <w:rPr>
          <w:color w:val="FF0000"/>
        </w:rPr>
        <w:t>is_quote_status</w:t>
      </w:r>
      <w:proofErr w:type="spellEnd"/>
      <w:r w:rsidRPr="00F8206F">
        <w:rPr>
          <w:color w:val="FF0000"/>
        </w:rPr>
        <w:t xml:space="preserve">, </w:t>
      </w:r>
      <w:proofErr w:type="spellStart"/>
      <w:r w:rsidRPr="00F8206F">
        <w:rPr>
          <w:color w:val="FF0000"/>
        </w:rPr>
        <w:t>possibly_sensitive</w:t>
      </w:r>
      <w:proofErr w:type="spellEnd"/>
      <w:r w:rsidRPr="00F8206F">
        <w:rPr>
          <w:color w:val="FF0000"/>
        </w:rPr>
        <w:t xml:space="preserve">, </w:t>
      </w:r>
      <w:proofErr w:type="spellStart"/>
      <w:r w:rsidRPr="00F8206F">
        <w:rPr>
          <w:color w:val="FF0000"/>
        </w:rPr>
        <w:t>quoted_status</w:t>
      </w:r>
      <w:proofErr w:type="spellEnd"/>
      <w:r w:rsidRPr="00F8206F">
        <w:rPr>
          <w:color w:val="FF0000"/>
        </w:rPr>
        <w:t xml:space="preserve">, </w:t>
      </w:r>
      <w:proofErr w:type="spellStart"/>
      <w:r w:rsidRPr="00F8206F">
        <w:rPr>
          <w:color w:val="FF0000"/>
        </w:rPr>
        <w:t>quoted_status_id</w:t>
      </w:r>
      <w:proofErr w:type="spellEnd"/>
      <w:r w:rsidRPr="00F8206F">
        <w:rPr>
          <w:color w:val="FF0000"/>
        </w:rPr>
        <w:t xml:space="preserve">, </w:t>
      </w:r>
      <w:proofErr w:type="spellStart"/>
      <w:r w:rsidRPr="00F8206F">
        <w:rPr>
          <w:color w:val="FF0000"/>
        </w:rPr>
        <w:t>quoted_status_id_str</w:t>
      </w:r>
      <w:proofErr w:type="spellEnd"/>
      <w:r w:rsidRPr="00F8206F">
        <w:rPr>
          <w:color w:val="FF0000"/>
        </w:rPr>
        <w:t xml:space="preserve">, </w:t>
      </w:r>
      <w:proofErr w:type="spellStart"/>
      <w:r w:rsidRPr="00F8206F">
        <w:rPr>
          <w:color w:val="FF0000"/>
        </w:rPr>
        <w:t>quoted_status_permalink</w:t>
      </w:r>
      <w:proofErr w:type="spellEnd"/>
      <w:r w:rsidRPr="00F8206F">
        <w:rPr>
          <w:color w:val="FF0000"/>
        </w:rPr>
        <w:t xml:space="preserve">, </w:t>
      </w:r>
      <w:proofErr w:type="spellStart"/>
      <w:r w:rsidRPr="00F8206F">
        <w:rPr>
          <w:color w:val="FF0000"/>
        </w:rPr>
        <w:t>truncated,user</w:t>
      </w:r>
      <w:proofErr w:type="spellEnd"/>
      <w:r w:rsidRPr="00F8206F">
        <w:rPr>
          <w:color w:val="FF0000"/>
        </w:rPr>
        <w:t xml:space="preserve">, </w:t>
      </w:r>
      <w:proofErr w:type="spellStart"/>
      <w:r w:rsidRPr="00F8206F">
        <w:rPr>
          <w:color w:val="FF0000"/>
        </w:rPr>
        <w:t>retweeted_status</w:t>
      </w:r>
      <w:proofErr w:type="spellEnd"/>
      <w:r w:rsidRPr="00F8206F">
        <w:rPr>
          <w:color w:val="FF0000"/>
        </w:rPr>
        <w:t xml:space="preserve"> </w:t>
      </w:r>
      <w:r w:rsidRPr="00F8206F">
        <w:t>- Remove these columns as we are not planning to use these columns.</w:t>
      </w:r>
    </w:p>
    <w:p w14:paraId="728BB7FC" w14:textId="12DC95B8" w:rsidR="00F8206F" w:rsidRPr="00F8206F" w:rsidRDefault="00F8206F" w:rsidP="00F8206F">
      <w:pPr>
        <w:numPr>
          <w:ilvl w:val="0"/>
          <w:numId w:val="24"/>
        </w:numPr>
        <w:spacing w:before="0" w:after="0"/>
      </w:pPr>
      <w:r w:rsidRPr="00F8206F">
        <w:rPr>
          <w:color w:val="FF0000"/>
        </w:rPr>
        <w:t xml:space="preserve">id, </w:t>
      </w:r>
      <w:proofErr w:type="spellStart"/>
      <w:r w:rsidRPr="00F8206F">
        <w:rPr>
          <w:color w:val="FF0000"/>
        </w:rPr>
        <w:t>id_str</w:t>
      </w:r>
      <w:proofErr w:type="spellEnd"/>
      <w:r w:rsidRPr="00F8206F">
        <w:rPr>
          <w:color w:val="FF0000"/>
        </w:rPr>
        <w:t xml:space="preserve"> </w:t>
      </w:r>
      <w:r w:rsidRPr="00F8206F">
        <w:t>- These are duplicate columns.</w:t>
      </w:r>
      <w:r w:rsidR="00C574F2">
        <w:t>’</w:t>
      </w:r>
      <w:proofErr w:type="spellStart"/>
      <w:r w:rsidRPr="00F8206F">
        <w:t>id</w:t>
      </w:r>
      <w:r w:rsidR="00C574F2">
        <w:t>_str</w:t>
      </w:r>
      <w:proofErr w:type="spellEnd"/>
      <w:r w:rsidR="00C574F2">
        <w:t>’</w:t>
      </w:r>
      <w:r w:rsidRPr="00F8206F">
        <w:t xml:space="preserve"> column value does not match with all the tweet id</w:t>
      </w:r>
      <w:r w:rsidR="00C574F2">
        <w:t>s</w:t>
      </w:r>
      <w:r w:rsidRPr="00F8206F">
        <w:t xml:space="preserve"> in twitter archive data. So, we need to remove '</w:t>
      </w:r>
      <w:proofErr w:type="spellStart"/>
      <w:r w:rsidRPr="00F8206F">
        <w:t>id_str</w:t>
      </w:r>
      <w:proofErr w:type="spellEnd"/>
      <w:r w:rsidRPr="00F8206F">
        <w:t>' column</w:t>
      </w:r>
    </w:p>
    <w:p w14:paraId="751E41E5" w14:textId="77777777" w:rsidR="00F8206F" w:rsidRPr="00F8206F" w:rsidRDefault="00F8206F" w:rsidP="00F8206F">
      <w:pPr>
        <w:spacing w:before="0" w:after="0"/>
      </w:pPr>
      <w:r w:rsidRPr="00F8206F">
        <w:rPr>
          <w:b/>
        </w:rPr>
        <w:t>Tidy Data Issues</w:t>
      </w:r>
      <w:r w:rsidRPr="00F8206F">
        <w:t>:</w:t>
      </w:r>
    </w:p>
    <w:p w14:paraId="24D2D811" w14:textId="77777777" w:rsidR="00F8206F" w:rsidRPr="00F8206F" w:rsidRDefault="00F8206F" w:rsidP="00F8206F">
      <w:pPr>
        <w:numPr>
          <w:ilvl w:val="0"/>
          <w:numId w:val="25"/>
        </w:numPr>
        <w:spacing w:before="0" w:after="0"/>
      </w:pPr>
      <w:proofErr w:type="spellStart"/>
      <w:r w:rsidRPr="00F8206F">
        <w:rPr>
          <w:color w:val="FF0000"/>
        </w:rPr>
        <w:t>extended_entities</w:t>
      </w:r>
      <w:proofErr w:type="spellEnd"/>
      <w:r w:rsidRPr="00F8206F">
        <w:rPr>
          <w:color w:val="FF0000"/>
        </w:rPr>
        <w:t xml:space="preserve"> </w:t>
      </w:r>
      <w:r w:rsidRPr="00F8206F">
        <w:t xml:space="preserve">- This column contains the data in JSON format. This need to be parsed. Also, a tweet may contain </w:t>
      </w:r>
      <w:proofErr w:type="spellStart"/>
      <w:r w:rsidRPr="00F8206F">
        <w:t>upto</w:t>
      </w:r>
      <w:proofErr w:type="spellEnd"/>
      <w:r w:rsidRPr="00F8206F">
        <w:t xml:space="preserve"> 4 images. Each Image is an observation and need to be a row in the dataset.</w:t>
      </w:r>
    </w:p>
    <w:p w14:paraId="47B7D0FA" w14:textId="77777777" w:rsidR="00F8206F" w:rsidRPr="00F8206F" w:rsidRDefault="00F8206F" w:rsidP="00F8206F">
      <w:pPr>
        <w:numPr>
          <w:ilvl w:val="0"/>
          <w:numId w:val="25"/>
        </w:numPr>
        <w:spacing w:before="0" w:after="0"/>
      </w:pPr>
      <w:r w:rsidRPr="00F8206F">
        <w:rPr>
          <w:color w:val="FF0000"/>
        </w:rPr>
        <w:t xml:space="preserve">entities </w:t>
      </w:r>
      <w:r w:rsidRPr="00F8206F">
        <w:t>- Need to parse this column to get the hashtags from each tweet.</w:t>
      </w:r>
    </w:p>
    <w:p w14:paraId="46E98571" w14:textId="6C7F688D" w:rsidR="009E3096" w:rsidRDefault="009E3096" w:rsidP="00F8206F">
      <w:pPr>
        <w:spacing w:before="0" w:after="0"/>
      </w:pPr>
    </w:p>
    <w:p w14:paraId="6EDAD245" w14:textId="77777777" w:rsidR="00F8206F" w:rsidRDefault="00F8206F" w:rsidP="00F8206F">
      <w:pPr>
        <w:spacing w:before="0" w:after="0"/>
      </w:pPr>
    </w:p>
    <w:p w14:paraId="4F79A9BA" w14:textId="715FA70E" w:rsidR="009E3096" w:rsidRPr="00F40E98" w:rsidRDefault="009E3096" w:rsidP="009E3096">
      <w:pPr>
        <w:pStyle w:val="Heading2"/>
      </w:pPr>
      <w:bookmarkStart w:id="5" w:name="_Toc529712080"/>
      <w:r>
        <w:lastRenderedPageBreak/>
        <w:t>3</w:t>
      </w:r>
      <w:r>
        <w:t>.</w:t>
      </w:r>
      <w:r>
        <w:t>3</w:t>
      </w:r>
      <w:r>
        <w:t xml:space="preserve"> </w:t>
      </w:r>
      <w:r w:rsidRPr="009E3096">
        <w:rPr>
          <w:caps w:val="0"/>
        </w:rPr>
        <w:t xml:space="preserve">Twitter </w:t>
      </w:r>
      <w:r w:rsidR="00CF1DB3">
        <w:rPr>
          <w:caps w:val="0"/>
        </w:rPr>
        <w:t>Image Prediction</w:t>
      </w:r>
      <w:r>
        <w:rPr>
          <w:caps w:val="0"/>
        </w:rPr>
        <w:t xml:space="preserve"> Data Assessment</w:t>
      </w:r>
      <w:bookmarkEnd w:id="5"/>
    </w:p>
    <w:p w14:paraId="53BF72C8" w14:textId="22E95570" w:rsidR="009E3096" w:rsidRDefault="009E3096" w:rsidP="009E37A8">
      <w:pPr>
        <w:spacing w:before="0" w:after="0"/>
      </w:pPr>
    </w:p>
    <w:p w14:paraId="14530EDE" w14:textId="77777777" w:rsidR="009E37A8" w:rsidRPr="009E37A8" w:rsidRDefault="009E37A8" w:rsidP="009E37A8">
      <w:pPr>
        <w:spacing w:before="0" w:after="0"/>
        <w:rPr>
          <w:b/>
        </w:rPr>
      </w:pPr>
      <w:r w:rsidRPr="009E37A8">
        <w:rPr>
          <w:b/>
        </w:rPr>
        <w:t>Dirty Data Issues:</w:t>
      </w:r>
    </w:p>
    <w:p w14:paraId="516E0F2C" w14:textId="77777777" w:rsidR="009E37A8" w:rsidRPr="009E37A8" w:rsidRDefault="009E37A8" w:rsidP="009E37A8">
      <w:pPr>
        <w:numPr>
          <w:ilvl w:val="0"/>
          <w:numId w:val="26"/>
        </w:numPr>
        <w:spacing w:before="0" w:after="0"/>
      </w:pPr>
      <w:r w:rsidRPr="009E37A8">
        <w:rPr>
          <w:color w:val="FF0000"/>
        </w:rPr>
        <w:t xml:space="preserve">Missing Data </w:t>
      </w:r>
      <w:r w:rsidRPr="009E37A8">
        <w:t>- We have 2356 tweets in twitter archive data, but image prediction is available only for 2075 tweets.</w:t>
      </w:r>
    </w:p>
    <w:p w14:paraId="0648F17D" w14:textId="77777777" w:rsidR="009E37A8" w:rsidRPr="009E37A8" w:rsidRDefault="009E37A8" w:rsidP="009E37A8">
      <w:pPr>
        <w:spacing w:before="0" w:after="0"/>
        <w:rPr>
          <w:b/>
        </w:rPr>
      </w:pPr>
      <w:r w:rsidRPr="009E37A8">
        <w:rPr>
          <w:b/>
        </w:rPr>
        <w:t>Tidy Data Issues</w:t>
      </w:r>
    </w:p>
    <w:p w14:paraId="37650E78" w14:textId="77777777" w:rsidR="009E37A8" w:rsidRPr="009E37A8" w:rsidRDefault="009E37A8" w:rsidP="009E37A8">
      <w:pPr>
        <w:numPr>
          <w:ilvl w:val="0"/>
          <w:numId w:val="27"/>
        </w:numPr>
        <w:spacing w:before="0" w:after="0"/>
      </w:pPr>
      <w:r w:rsidRPr="009E37A8">
        <w:rPr>
          <w:color w:val="FF0000"/>
        </w:rPr>
        <w:t>p1, p2, p</w:t>
      </w:r>
      <w:proofErr w:type="gramStart"/>
      <w:r w:rsidRPr="009E37A8">
        <w:rPr>
          <w:color w:val="FF0000"/>
        </w:rPr>
        <w:t>3,p</w:t>
      </w:r>
      <w:proofErr w:type="gramEnd"/>
      <w:r w:rsidRPr="009E37A8">
        <w:rPr>
          <w:color w:val="FF0000"/>
        </w:rPr>
        <w:t>1_conf, p2_conf, p3_conf, p1_dog, p2_dog, p3_dog</w:t>
      </w:r>
      <w:r w:rsidRPr="009E37A8">
        <w:t xml:space="preserve"> - These are just column names. Ideally, they should have been tracked in 4 variables (Prediction Number, Breed Prediction, Prediction Confidence Score, Is Prediction a dog?) </w:t>
      </w:r>
    </w:p>
    <w:p w14:paraId="3AE8E511" w14:textId="0249BA28" w:rsidR="009E37A8" w:rsidRPr="009E37A8" w:rsidRDefault="009E37A8" w:rsidP="009E37A8">
      <w:pPr>
        <w:numPr>
          <w:ilvl w:val="0"/>
          <w:numId w:val="27"/>
        </w:numPr>
        <w:spacing w:before="0" w:after="0"/>
      </w:pPr>
      <w:r w:rsidRPr="009E37A8">
        <w:t xml:space="preserve">Finally, </w:t>
      </w:r>
      <w:proofErr w:type="gramStart"/>
      <w:r w:rsidRPr="009E37A8">
        <w:t>We</w:t>
      </w:r>
      <w:proofErr w:type="gramEnd"/>
      <w:r w:rsidRPr="009E37A8">
        <w:t xml:space="preserve"> can reduce the three data</w:t>
      </w:r>
      <w:r w:rsidR="007C20DA">
        <w:t>-</w:t>
      </w:r>
      <w:r w:rsidRPr="009E37A8">
        <w:t>frames into 2 data frames. One for tweet details and one for image predictions</w:t>
      </w:r>
    </w:p>
    <w:p w14:paraId="7D480877" w14:textId="77777777" w:rsidR="009E3096" w:rsidRDefault="009E3096" w:rsidP="009E3096"/>
    <w:p w14:paraId="40860932" w14:textId="7B926EE4" w:rsidR="009E3096" w:rsidRDefault="00FB1DFF" w:rsidP="00FB1DFF">
      <w:pPr>
        <w:pStyle w:val="Heading1"/>
      </w:pPr>
      <w:bookmarkStart w:id="6" w:name="_Toc529712081"/>
      <w:r>
        <w:t xml:space="preserve">4.0 </w:t>
      </w:r>
      <w:r w:rsidRPr="00FB1DFF">
        <w:rPr>
          <w:caps w:val="0"/>
        </w:rPr>
        <w:t>Cleaning</w:t>
      </w:r>
      <w:bookmarkEnd w:id="6"/>
    </w:p>
    <w:p w14:paraId="31749A67" w14:textId="10F660FA" w:rsidR="009E3096" w:rsidRDefault="00CF1DB3" w:rsidP="00AC4F7A">
      <w:r>
        <w:t>Once we have documented all the issues we have identified, cleaning can be performed. Cleaning should be programmatic as much as possible.</w:t>
      </w:r>
    </w:p>
    <w:p w14:paraId="56F31383" w14:textId="72DD255E" w:rsidR="00CF1DB3" w:rsidRDefault="00904495" w:rsidP="00AC4F7A">
      <w:r>
        <w:t>Cleaning involves 3 steps:</w:t>
      </w:r>
    </w:p>
    <w:p w14:paraId="28EF7299" w14:textId="489837B8" w:rsidR="00904495" w:rsidRDefault="00904495" w:rsidP="00904495">
      <w:pPr>
        <w:pStyle w:val="ListParagraph"/>
        <w:numPr>
          <w:ilvl w:val="0"/>
          <w:numId w:val="28"/>
        </w:numPr>
        <w:spacing w:before="0" w:after="0"/>
      </w:pPr>
      <w:r>
        <w:t xml:space="preserve">Define – </w:t>
      </w:r>
      <w:r w:rsidR="00C574F2">
        <w:t>Pseudo</w:t>
      </w:r>
      <w:r>
        <w:t xml:space="preserve"> code to fix the issue.</w:t>
      </w:r>
    </w:p>
    <w:p w14:paraId="74C787DF" w14:textId="15AC4B0D" w:rsidR="00904495" w:rsidRDefault="00904495" w:rsidP="00904495">
      <w:pPr>
        <w:pStyle w:val="ListParagraph"/>
        <w:numPr>
          <w:ilvl w:val="0"/>
          <w:numId w:val="28"/>
        </w:numPr>
        <w:spacing w:before="0" w:after="0"/>
      </w:pPr>
      <w:r>
        <w:t>Code – Actual code to fix the issue.</w:t>
      </w:r>
    </w:p>
    <w:p w14:paraId="34F567A1" w14:textId="1CAE4CD9" w:rsidR="00904495" w:rsidRDefault="00904495" w:rsidP="00904495">
      <w:pPr>
        <w:pStyle w:val="ListParagraph"/>
        <w:numPr>
          <w:ilvl w:val="0"/>
          <w:numId w:val="28"/>
        </w:numPr>
        <w:spacing w:before="0" w:after="0"/>
      </w:pPr>
      <w:r>
        <w:t>Test – Check, if the issue has been fixed.</w:t>
      </w:r>
    </w:p>
    <w:p w14:paraId="720D0132" w14:textId="0FA118A9" w:rsidR="00904495" w:rsidRDefault="00904495" w:rsidP="00904495">
      <w:pPr>
        <w:spacing w:before="0" w:after="0"/>
      </w:pPr>
    </w:p>
    <w:p w14:paraId="323BB67B" w14:textId="117495FA" w:rsidR="00904495" w:rsidRDefault="00904495" w:rsidP="00904495">
      <w:pPr>
        <w:spacing w:before="0" w:after="0"/>
      </w:pPr>
      <w:r>
        <w:t xml:space="preserve">Also, before proceeding to clean up process, make sure, we can a copy of all original </w:t>
      </w:r>
      <w:proofErr w:type="spellStart"/>
      <w:r>
        <w:t>dataframes</w:t>
      </w:r>
      <w:proofErr w:type="spellEnd"/>
      <w:r>
        <w:t>, and perform clean-up operations on the copied data. So, that, we can always go back to our original data if needed.</w:t>
      </w:r>
    </w:p>
    <w:p w14:paraId="2FCA9F19" w14:textId="66A0AFFC" w:rsidR="00CF1DB3" w:rsidRDefault="00CF1DB3" w:rsidP="00CF1DB3">
      <w:pPr>
        <w:pStyle w:val="Heading2"/>
      </w:pPr>
      <w:bookmarkStart w:id="7" w:name="_Toc529712082"/>
      <w:r>
        <w:t xml:space="preserve">4.1 </w:t>
      </w:r>
      <w:r w:rsidRPr="00CF1DB3">
        <w:rPr>
          <w:caps w:val="0"/>
        </w:rPr>
        <w:t>Twitter Archive Clean</w:t>
      </w:r>
      <w:r>
        <w:rPr>
          <w:caps w:val="0"/>
        </w:rPr>
        <w:t xml:space="preserve"> </w:t>
      </w:r>
      <w:r w:rsidRPr="00CF1DB3">
        <w:rPr>
          <w:caps w:val="0"/>
        </w:rPr>
        <w:t>U</w:t>
      </w:r>
      <w:r>
        <w:rPr>
          <w:caps w:val="0"/>
        </w:rPr>
        <w:t>p</w:t>
      </w:r>
      <w:r w:rsidR="00904495">
        <w:rPr>
          <w:caps w:val="0"/>
        </w:rPr>
        <w:t xml:space="preserve"> - Definitions</w:t>
      </w:r>
      <w:bookmarkEnd w:id="7"/>
    </w:p>
    <w:p w14:paraId="08695B89" w14:textId="77777777" w:rsidR="00904495" w:rsidRPr="00904495" w:rsidRDefault="00904495" w:rsidP="00904495">
      <w:pPr>
        <w:numPr>
          <w:ilvl w:val="0"/>
          <w:numId w:val="29"/>
        </w:numPr>
        <w:spacing w:before="0" w:after="0"/>
      </w:pPr>
      <w:r w:rsidRPr="00904495">
        <w:t xml:space="preserve">Drop </w:t>
      </w:r>
      <w:proofErr w:type="spellStart"/>
      <w:r w:rsidRPr="00904495">
        <w:t>ununsed</w:t>
      </w:r>
      <w:proofErr w:type="spellEnd"/>
      <w:r w:rsidRPr="00904495">
        <w:t xml:space="preserve"> columns ('</w:t>
      </w:r>
      <w:proofErr w:type="spellStart"/>
      <w:r w:rsidRPr="00904495">
        <w:t>in_reply_to_status_id</w:t>
      </w:r>
      <w:proofErr w:type="spellEnd"/>
      <w:r w:rsidRPr="00904495">
        <w:t>', '</w:t>
      </w:r>
      <w:proofErr w:type="spellStart"/>
      <w:r w:rsidRPr="00904495">
        <w:t>in_reply_to_user_id</w:t>
      </w:r>
      <w:proofErr w:type="spellEnd"/>
      <w:r w:rsidRPr="00904495">
        <w:t>', '</w:t>
      </w:r>
      <w:proofErr w:type="spellStart"/>
      <w:r w:rsidRPr="00904495">
        <w:t>retweeted_status_id</w:t>
      </w:r>
      <w:proofErr w:type="spellEnd"/>
      <w:r w:rsidRPr="00904495">
        <w:t>', '</w:t>
      </w:r>
      <w:proofErr w:type="spellStart"/>
      <w:r w:rsidRPr="00904495">
        <w:t>retweeted_status_user_id</w:t>
      </w:r>
      <w:proofErr w:type="spellEnd"/>
      <w:r w:rsidRPr="00904495">
        <w:t>', '</w:t>
      </w:r>
      <w:proofErr w:type="spellStart"/>
      <w:r w:rsidRPr="00904495">
        <w:t>retweeted_status_timestamp</w:t>
      </w:r>
      <w:proofErr w:type="spellEnd"/>
      <w:r w:rsidRPr="00904495">
        <w:t>').</w:t>
      </w:r>
    </w:p>
    <w:p w14:paraId="4CE94B4B" w14:textId="77777777" w:rsidR="00904495" w:rsidRPr="00904495" w:rsidRDefault="00904495" w:rsidP="00904495">
      <w:pPr>
        <w:numPr>
          <w:ilvl w:val="0"/>
          <w:numId w:val="29"/>
        </w:numPr>
        <w:spacing w:before="0" w:after="0"/>
      </w:pPr>
      <w:r w:rsidRPr="00904495">
        <w:t>Using Pandas Melt function, transform the columns ('</w:t>
      </w:r>
      <w:proofErr w:type="spellStart"/>
      <w:r w:rsidRPr="00904495">
        <w:t>puppo</w:t>
      </w:r>
      <w:proofErr w:type="spellEnd"/>
      <w:r w:rsidRPr="00904495">
        <w:t>', 'doggo', '</w:t>
      </w:r>
      <w:proofErr w:type="spellStart"/>
      <w:r w:rsidRPr="00904495">
        <w:t>floffer</w:t>
      </w:r>
      <w:proofErr w:type="spellEnd"/>
      <w:r w:rsidRPr="00904495">
        <w:t>', '</w:t>
      </w:r>
      <w:proofErr w:type="spellStart"/>
      <w:r w:rsidRPr="00904495">
        <w:t>pupper</w:t>
      </w:r>
      <w:proofErr w:type="spellEnd"/>
      <w:proofErr w:type="gramStart"/>
      <w:r w:rsidRPr="00904495">
        <w:t>' )</w:t>
      </w:r>
      <w:proofErr w:type="gramEnd"/>
      <w:r w:rsidRPr="00904495">
        <w:t xml:space="preserve"> into one single variable named 'dog stage', and remove the following columns ('</w:t>
      </w:r>
      <w:proofErr w:type="spellStart"/>
      <w:r w:rsidRPr="00904495">
        <w:t>puppo</w:t>
      </w:r>
      <w:proofErr w:type="spellEnd"/>
      <w:r w:rsidRPr="00904495">
        <w:t>', 'doggo', '</w:t>
      </w:r>
      <w:proofErr w:type="spellStart"/>
      <w:r w:rsidRPr="00904495">
        <w:t>floffer</w:t>
      </w:r>
      <w:proofErr w:type="spellEnd"/>
      <w:r w:rsidRPr="00904495">
        <w:t>', '</w:t>
      </w:r>
      <w:proofErr w:type="spellStart"/>
      <w:r w:rsidRPr="00904495">
        <w:t>pupper</w:t>
      </w:r>
      <w:proofErr w:type="spellEnd"/>
      <w:r w:rsidRPr="00904495">
        <w:t>' ) once transformed.</w:t>
      </w:r>
    </w:p>
    <w:p w14:paraId="2CFA62C0" w14:textId="77777777" w:rsidR="00904495" w:rsidRPr="00904495" w:rsidRDefault="00904495" w:rsidP="00904495">
      <w:pPr>
        <w:numPr>
          <w:ilvl w:val="0"/>
          <w:numId w:val="29"/>
        </w:numPr>
        <w:spacing w:before="0" w:after="0"/>
      </w:pPr>
      <w:r w:rsidRPr="00904495">
        <w:t xml:space="preserve">Some of the dog stage values have 'None'. Need to replace 'None' with </w:t>
      </w:r>
      <w:proofErr w:type="spellStart"/>
      <w:proofErr w:type="gramStart"/>
      <w:r w:rsidRPr="00904495">
        <w:t>np.NaN</w:t>
      </w:r>
      <w:proofErr w:type="spellEnd"/>
      <w:proofErr w:type="gramEnd"/>
      <w:r w:rsidRPr="00904495">
        <w:t>.</w:t>
      </w:r>
    </w:p>
    <w:p w14:paraId="1CAB25CF" w14:textId="77777777" w:rsidR="00904495" w:rsidRPr="00904495" w:rsidRDefault="00904495" w:rsidP="00904495">
      <w:pPr>
        <w:numPr>
          <w:ilvl w:val="0"/>
          <w:numId w:val="29"/>
        </w:numPr>
        <w:spacing w:before="0" w:after="0"/>
      </w:pPr>
      <w:r w:rsidRPr="00904495">
        <w:t xml:space="preserve">Some of the dog names have come as 'a', 'an', 'this', 'the'. Use regular expression to identify the name. If the name is not provided (some of the dog names are just breed names not real names), then return </w:t>
      </w:r>
      <w:proofErr w:type="spellStart"/>
      <w:proofErr w:type="gramStart"/>
      <w:r w:rsidRPr="00904495">
        <w:t>np.NaN</w:t>
      </w:r>
      <w:proofErr w:type="spellEnd"/>
      <w:proofErr w:type="gramEnd"/>
      <w:r w:rsidRPr="00904495">
        <w:t xml:space="preserve">. Also, it seems some of the dog names follow this convention 'named &lt;value&gt;' </w:t>
      </w:r>
    </w:p>
    <w:p w14:paraId="6CD649AB" w14:textId="77777777" w:rsidR="00904495" w:rsidRPr="00904495" w:rsidRDefault="00904495" w:rsidP="00904495">
      <w:pPr>
        <w:numPr>
          <w:ilvl w:val="0"/>
          <w:numId w:val="29"/>
        </w:numPr>
        <w:spacing w:before="0" w:after="0"/>
      </w:pPr>
      <w:r w:rsidRPr="00904495">
        <w:t>Convert 'timestamp's object type to datetime type.</w:t>
      </w:r>
    </w:p>
    <w:p w14:paraId="73D50C4B" w14:textId="77777777" w:rsidR="00904495" w:rsidRPr="00904495" w:rsidRDefault="00904495" w:rsidP="00904495">
      <w:pPr>
        <w:numPr>
          <w:ilvl w:val="0"/>
          <w:numId w:val="29"/>
        </w:numPr>
        <w:spacing w:before="0" w:after="0"/>
      </w:pPr>
      <w:r w:rsidRPr="00904495">
        <w:t xml:space="preserve">Identify all the rating pattern matches in the tweet text. If the denominator is greater than 10, check if </w:t>
      </w:r>
      <w:proofErr w:type="spellStart"/>
      <w:r w:rsidRPr="00904495">
        <w:t>its</w:t>
      </w:r>
      <w:proofErr w:type="spellEnd"/>
      <w:r w:rsidRPr="00904495">
        <w:t xml:space="preserve"> a multiple of ten, as rating can be given to pack of gods. If </w:t>
      </w:r>
      <w:proofErr w:type="spellStart"/>
      <w:r w:rsidRPr="00904495">
        <w:t>its</w:t>
      </w:r>
      <w:proofErr w:type="spellEnd"/>
      <w:r w:rsidRPr="00904495">
        <w:t xml:space="preserve"> a multiple of 10, then normalize the numerator &amp; denominator values </w:t>
      </w:r>
      <w:proofErr w:type="spellStart"/>
      <w:r w:rsidRPr="00904495">
        <w:t>i.e</w:t>
      </w:r>
      <w:proofErr w:type="spellEnd"/>
      <w:r w:rsidRPr="00904495">
        <w:t xml:space="preserve"> (numerator * 10) / denominator. The resulting value can be used as numerator and </w:t>
      </w:r>
      <w:proofErr w:type="spellStart"/>
      <w:r w:rsidRPr="00904495">
        <w:t>denomintor</w:t>
      </w:r>
      <w:proofErr w:type="spellEnd"/>
      <w:r w:rsidRPr="00904495">
        <w:t xml:space="preserve"> can be set to 10. If the denominator is </w:t>
      </w:r>
      <w:r w:rsidRPr="00904495">
        <w:lastRenderedPageBreak/>
        <w:t xml:space="preserve">not a multiple of 10, then its highly likely rating is not provided. For these cases, we will use </w:t>
      </w:r>
      <w:proofErr w:type="spellStart"/>
      <w:proofErr w:type="gramStart"/>
      <w:r w:rsidRPr="00904495">
        <w:t>np.NaN</w:t>
      </w:r>
      <w:proofErr w:type="spellEnd"/>
      <w:proofErr w:type="gramEnd"/>
      <w:r w:rsidRPr="00904495">
        <w:t>.</w:t>
      </w:r>
    </w:p>
    <w:p w14:paraId="4F459E18" w14:textId="77777777" w:rsidR="00904495" w:rsidRPr="00904495" w:rsidRDefault="00904495" w:rsidP="00904495">
      <w:pPr>
        <w:numPr>
          <w:ilvl w:val="0"/>
          <w:numId w:val="29"/>
        </w:numPr>
        <w:spacing w:before="0" w:after="0"/>
      </w:pPr>
      <w:r w:rsidRPr="00904495">
        <w:t xml:space="preserve">Some of the rating numerators are greater than 20. </w:t>
      </w:r>
      <w:proofErr w:type="spellStart"/>
      <w:r w:rsidRPr="00904495">
        <w:t>ie</w:t>
      </w:r>
      <w:proofErr w:type="spellEnd"/>
      <w:r w:rsidRPr="00904495">
        <w:t>. We have ratings like 182/10, 1776/10. Let's assign value 20.0 for these ratings, so that our analysis does not skew.</w:t>
      </w:r>
    </w:p>
    <w:p w14:paraId="272485A3" w14:textId="77777777" w:rsidR="00CF1DB3" w:rsidRDefault="00CF1DB3" w:rsidP="00CF1DB3"/>
    <w:p w14:paraId="24435830" w14:textId="0FC3C06E" w:rsidR="004E1AED" w:rsidRDefault="00CF1DB3" w:rsidP="00904495">
      <w:pPr>
        <w:pStyle w:val="Heading2"/>
        <w:rPr>
          <w:caps w:val="0"/>
        </w:rPr>
      </w:pPr>
      <w:bookmarkStart w:id="8" w:name="_Toc529712083"/>
      <w:r>
        <w:t>4.</w:t>
      </w:r>
      <w:r>
        <w:t>2</w:t>
      </w:r>
      <w:r>
        <w:t xml:space="preserve"> </w:t>
      </w:r>
      <w:r w:rsidRPr="00CF1DB3">
        <w:rPr>
          <w:caps w:val="0"/>
        </w:rPr>
        <w:t xml:space="preserve">Twitter </w:t>
      </w:r>
      <w:r>
        <w:rPr>
          <w:caps w:val="0"/>
        </w:rPr>
        <w:t>Details</w:t>
      </w:r>
      <w:r w:rsidRPr="00CF1DB3">
        <w:rPr>
          <w:caps w:val="0"/>
        </w:rPr>
        <w:t xml:space="preserve"> Clean</w:t>
      </w:r>
      <w:r>
        <w:rPr>
          <w:caps w:val="0"/>
        </w:rPr>
        <w:t xml:space="preserve"> </w:t>
      </w:r>
      <w:proofErr w:type="gramStart"/>
      <w:r w:rsidRPr="00CF1DB3">
        <w:rPr>
          <w:caps w:val="0"/>
        </w:rPr>
        <w:t>U</w:t>
      </w:r>
      <w:r>
        <w:rPr>
          <w:caps w:val="0"/>
        </w:rPr>
        <w:t>p</w:t>
      </w:r>
      <w:r w:rsidR="00904495">
        <w:rPr>
          <w:caps w:val="0"/>
        </w:rPr>
        <w:t xml:space="preserve">  -</w:t>
      </w:r>
      <w:proofErr w:type="gramEnd"/>
      <w:r w:rsidR="00904495">
        <w:rPr>
          <w:caps w:val="0"/>
        </w:rPr>
        <w:t xml:space="preserve"> Definitions</w:t>
      </w:r>
      <w:bookmarkEnd w:id="8"/>
    </w:p>
    <w:p w14:paraId="22D6FB18" w14:textId="77777777" w:rsidR="00904495" w:rsidRPr="00904495" w:rsidRDefault="00904495" w:rsidP="00904495">
      <w:pPr>
        <w:numPr>
          <w:ilvl w:val="0"/>
          <w:numId w:val="30"/>
        </w:numPr>
        <w:spacing w:before="0" w:after="0"/>
      </w:pPr>
      <w:r w:rsidRPr="00904495">
        <w:t>Drop un-necessary columns 'contributors', 'coordinates', '</w:t>
      </w:r>
      <w:proofErr w:type="spellStart"/>
      <w:r w:rsidRPr="00904495">
        <w:t>created_at</w:t>
      </w:r>
      <w:proofErr w:type="spellEnd"/>
      <w:r w:rsidRPr="00904495">
        <w:t>', '</w:t>
      </w:r>
      <w:proofErr w:type="spellStart"/>
      <w:r w:rsidRPr="00904495">
        <w:t>display_text_range</w:t>
      </w:r>
      <w:proofErr w:type="spellEnd"/>
      <w:r w:rsidRPr="00904495">
        <w:t>', 'geo', id', '</w:t>
      </w:r>
      <w:proofErr w:type="spellStart"/>
      <w:r w:rsidRPr="00904495">
        <w:t>in_reply_to_screen_name</w:t>
      </w:r>
      <w:proofErr w:type="spellEnd"/>
      <w:r w:rsidRPr="00904495">
        <w:t>', '</w:t>
      </w:r>
      <w:proofErr w:type="spellStart"/>
      <w:r w:rsidRPr="00904495">
        <w:t>in_reply_to_status_id</w:t>
      </w:r>
      <w:proofErr w:type="spellEnd"/>
      <w:r w:rsidRPr="00904495">
        <w:t>', '</w:t>
      </w:r>
      <w:proofErr w:type="spellStart"/>
      <w:r w:rsidRPr="00904495">
        <w:t>in_reply_to_status_id_str</w:t>
      </w:r>
      <w:proofErr w:type="spellEnd"/>
      <w:r w:rsidRPr="00904495">
        <w:t>', '</w:t>
      </w:r>
      <w:proofErr w:type="spellStart"/>
      <w:r w:rsidRPr="00904495">
        <w:t>in_reply_to_user_id</w:t>
      </w:r>
      <w:proofErr w:type="spellEnd"/>
      <w:r w:rsidRPr="00904495">
        <w:t>', '</w:t>
      </w:r>
      <w:proofErr w:type="spellStart"/>
      <w:r w:rsidRPr="00904495">
        <w:t>in_reply_to_user_id_str</w:t>
      </w:r>
      <w:proofErr w:type="spellEnd"/>
      <w:r w:rsidRPr="00904495">
        <w:t>', '</w:t>
      </w:r>
      <w:proofErr w:type="spellStart"/>
      <w:r w:rsidRPr="00904495">
        <w:t>is_quote_status','place</w:t>
      </w:r>
      <w:proofErr w:type="spellEnd"/>
      <w:r w:rsidRPr="00904495">
        <w:t>', '</w:t>
      </w:r>
      <w:proofErr w:type="spellStart"/>
      <w:r w:rsidRPr="00904495">
        <w:t>possibly_sensitive</w:t>
      </w:r>
      <w:proofErr w:type="spellEnd"/>
      <w:r w:rsidRPr="00904495">
        <w:t>', 'quoted_status','</w:t>
      </w:r>
      <w:proofErr w:type="spellStart"/>
      <w:r w:rsidRPr="00904495">
        <w:t>quoted_status_id</w:t>
      </w:r>
      <w:proofErr w:type="spellEnd"/>
      <w:r w:rsidRPr="00904495">
        <w:t>', '</w:t>
      </w:r>
      <w:proofErr w:type="spellStart"/>
      <w:r w:rsidRPr="00904495">
        <w:t>quoted_status_id_str</w:t>
      </w:r>
      <w:proofErr w:type="spellEnd"/>
      <w:r w:rsidRPr="00904495">
        <w:t>', '</w:t>
      </w:r>
      <w:proofErr w:type="spellStart"/>
      <w:r w:rsidRPr="00904495">
        <w:t>quoted_status_permalink</w:t>
      </w:r>
      <w:proofErr w:type="spellEnd"/>
      <w:r w:rsidRPr="00904495">
        <w:t>', '</w:t>
      </w:r>
      <w:proofErr w:type="spellStart"/>
      <w:r w:rsidRPr="00904495">
        <w:t>retweeted_status','truncated</w:t>
      </w:r>
      <w:proofErr w:type="spellEnd"/>
      <w:r w:rsidRPr="00904495">
        <w:t>', 'user', 'source'</w:t>
      </w:r>
    </w:p>
    <w:p w14:paraId="2C6B9319" w14:textId="77777777" w:rsidR="00904495" w:rsidRPr="00904495" w:rsidRDefault="00904495" w:rsidP="00904495">
      <w:pPr>
        <w:numPr>
          <w:ilvl w:val="0"/>
          <w:numId w:val="30"/>
        </w:numPr>
        <w:spacing w:before="0" w:after="0"/>
      </w:pPr>
      <w:r w:rsidRPr="00904495">
        <w:t>Rename '</w:t>
      </w:r>
      <w:proofErr w:type="spellStart"/>
      <w:r w:rsidRPr="00904495">
        <w:t>id_str</w:t>
      </w:r>
      <w:proofErr w:type="spellEnd"/>
      <w:r w:rsidRPr="00904495">
        <w:t>' column to '</w:t>
      </w:r>
      <w:proofErr w:type="spellStart"/>
      <w:r w:rsidRPr="00904495">
        <w:t>tweet_id</w:t>
      </w:r>
      <w:proofErr w:type="spellEnd"/>
      <w:r w:rsidRPr="00904495">
        <w:t>'</w:t>
      </w:r>
    </w:p>
    <w:p w14:paraId="35F6F595" w14:textId="77777777" w:rsidR="00904495" w:rsidRPr="00904495" w:rsidRDefault="00904495" w:rsidP="00904495">
      <w:pPr>
        <w:numPr>
          <w:ilvl w:val="0"/>
          <w:numId w:val="30"/>
        </w:numPr>
        <w:spacing w:before="0" w:after="0"/>
      </w:pPr>
      <w:r w:rsidRPr="00904495">
        <w:t xml:space="preserve">Expand entities object, and extract hashtags &amp; </w:t>
      </w:r>
      <w:proofErr w:type="spellStart"/>
      <w:r w:rsidRPr="00904495">
        <w:t>user_mentions</w:t>
      </w:r>
      <w:proofErr w:type="spellEnd"/>
      <w:r w:rsidRPr="00904495">
        <w:t xml:space="preserve">. </w:t>
      </w:r>
    </w:p>
    <w:p w14:paraId="5E382440" w14:textId="77777777" w:rsidR="00904495" w:rsidRPr="00904495" w:rsidRDefault="00904495" w:rsidP="00904495">
      <w:pPr>
        <w:numPr>
          <w:ilvl w:val="0"/>
          <w:numId w:val="30"/>
        </w:numPr>
        <w:spacing w:before="0" w:after="0"/>
      </w:pPr>
      <w:r w:rsidRPr="00904495">
        <w:t xml:space="preserve">Expand </w:t>
      </w:r>
      <w:proofErr w:type="spellStart"/>
      <w:r w:rsidRPr="00904495">
        <w:t>extended_entities</w:t>
      </w:r>
      <w:proofErr w:type="spellEnd"/>
      <w:r w:rsidRPr="00904495">
        <w:t xml:space="preserve"> object and extract media information like Image URLs, Media Type. Store all the expanded extended entities in a </w:t>
      </w:r>
      <w:proofErr w:type="spellStart"/>
      <w:r w:rsidRPr="00904495">
        <w:t>dataframe</w:t>
      </w:r>
      <w:proofErr w:type="spellEnd"/>
      <w:r w:rsidRPr="00904495">
        <w:t xml:space="preserve"> and store them in a list. </w:t>
      </w:r>
      <w:proofErr w:type="spellStart"/>
      <w:r w:rsidRPr="00904495">
        <w:t>Concat</w:t>
      </w:r>
      <w:proofErr w:type="spellEnd"/>
      <w:r w:rsidRPr="00904495">
        <w:t xml:space="preserve"> all the </w:t>
      </w:r>
      <w:proofErr w:type="spellStart"/>
      <w:r w:rsidRPr="00904495">
        <w:t>dataframes</w:t>
      </w:r>
      <w:proofErr w:type="spellEnd"/>
      <w:r w:rsidRPr="00904495">
        <w:t xml:space="preserve"> into one </w:t>
      </w:r>
      <w:proofErr w:type="spellStart"/>
      <w:r w:rsidRPr="00904495">
        <w:t>dataframe</w:t>
      </w:r>
      <w:proofErr w:type="spellEnd"/>
      <w:r w:rsidRPr="00904495">
        <w:t xml:space="preserve">. Also, remove unnecessary fields in </w:t>
      </w:r>
      <w:proofErr w:type="spellStart"/>
      <w:r w:rsidRPr="00904495">
        <w:t>extended_entities</w:t>
      </w:r>
      <w:proofErr w:type="spellEnd"/>
      <w:r w:rsidRPr="00904495">
        <w:t xml:space="preserve"> object like '</w:t>
      </w:r>
      <w:proofErr w:type="spellStart"/>
      <w:r w:rsidRPr="00904495">
        <w:t>display_url</w:t>
      </w:r>
      <w:proofErr w:type="spellEnd"/>
      <w:r w:rsidRPr="00904495">
        <w:t>', '</w:t>
      </w:r>
      <w:proofErr w:type="spellStart"/>
      <w:r w:rsidRPr="00904495">
        <w:t>media_url</w:t>
      </w:r>
      <w:proofErr w:type="spellEnd"/>
      <w:r w:rsidRPr="00904495">
        <w:t>', '</w:t>
      </w:r>
      <w:proofErr w:type="spellStart"/>
      <w:r w:rsidRPr="00904495">
        <w:t>url</w:t>
      </w:r>
      <w:proofErr w:type="spellEnd"/>
      <w:r w:rsidRPr="00904495">
        <w:t>', '</w:t>
      </w:r>
      <w:proofErr w:type="spellStart"/>
      <w:r w:rsidRPr="00904495">
        <w:t>source_status_id</w:t>
      </w:r>
      <w:proofErr w:type="spellEnd"/>
      <w:r w:rsidRPr="00904495">
        <w:t>', '</w:t>
      </w:r>
      <w:proofErr w:type="spellStart"/>
      <w:r w:rsidRPr="00904495">
        <w:t>source_status_id_str</w:t>
      </w:r>
      <w:proofErr w:type="spellEnd"/>
      <w:r w:rsidRPr="00904495">
        <w:t>', '</w:t>
      </w:r>
      <w:proofErr w:type="spellStart"/>
      <w:r w:rsidRPr="00904495">
        <w:t>source_user_id</w:t>
      </w:r>
      <w:proofErr w:type="spellEnd"/>
      <w:r w:rsidRPr="00904495">
        <w:t>', '</w:t>
      </w:r>
      <w:proofErr w:type="spellStart"/>
      <w:r w:rsidRPr="00904495">
        <w:t>source_user_id_str</w:t>
      </w:r>
      <w:proofErr w:type="spellEnd"/>
      <w:r w:rsidRPr="00904495">
        <w:t>', 'additional_media_info','</w:t>
      </w:r>
      <w:proofErr w:type="spellStart"/>
      <w:r w:rsidRPr="00904495">
        <w:t>video_info</w:t>
      </w:r>
      <w:proofErr w:type="spellEnd"/>
      <w:r w:rsidRPr="00904495">
        <w:t>'. Rename '</w:t>
      </w:r>
      <w:proofErr w:type="spellStart"/>
      <w:r w:rsidRPr="00904495">
        <w:t>id_str</w:t>
      </w:r>
      <w:proofErr w:type="spellEnd"/>
      <w:r w:rsidRPr="00904495">
        <w:t>' in media object to '</w:t>
      </w:r>
      <w:proofErr w:type="spellStart"/>
      <w:r w:rsidRPr="00904495">
        <w:t>media_id</w:t>
      </w:r>
      <w:proofErr w:type="spellEnd"/>
      <w:r w:rsidRPr="00904495">
        <w:t xml:space="preserve">'. Merge the expanded </w:t>
      </w:r>
      <w:proofErr w:type="spellStart"/>
      <w:r w:rsidRPr="00904495">
        <w:t>dataframe</w:t>
      </w:r>
      <w:proofErr w:type="spellEnd"/>
      <w:r w:rsidRPr="00904495">
        <w:t xml:space="preserve"> with original twitter details </w:t>
      </w:r>
      <w:proofErr w:type="spellStart"/>
      <w:r w:rsidRPr="00904495">
        <w:t>dataframe</w:t>
      </w:r>
      <w:proofErr w:type="spellEnd"/>
      <w:r w:rsidRPr="00904495">
        <w:t>.</w:t>
      </w:r>
    </w:p>
    <w:p w14:paraId="2AD3A443" w14:textId="77777777" w:rsidR="00904495" w:rsidRPr="00904495" w:rsidRDefault="00904495" w:rsidP="00904495">
      <w:pPr>
        <w:numPr>
          <w:ilvl w:val="0"/>
          <w:numId w:val="30"/>
        </w:numPr>
        <w:spacing w:before="0" w:after="0"/>
      </w:pPr>
      <w:r w:rsidRPr="00904495">
        <w:t>Merge the Twitter API Details with Twitter Archive Information.</w:t>
      </w:r>
    </w:p>
    <w:p w14:paraId="14515F3B" w14:textId="77777777" w:rsidR="00904495" w:rsidRPr="00904495" w:rsidRDefault="00904495" w:rsidP="00904495">
      <w:pPr>
        <w:numPr>
          <w:ilvl w:val="0"/>
          <w:numId w:val="30"/>
        </w:numPr>
        <w:spacing w:before="0" w:after="0"/>
      </w:pPr>
      <w:r w:rsidRPr="00904495">
        <w:t>Extract Source Information from HTML tags.</w:t>
      </w:r>
    </w:p>
    <w:p w14:paraId="7F21FA76" w14:textId="77777777" w:rsidR="00CF1DB3" w:rsidRDefault="00CF1DB3" w:rsidP="00CF1DB3"/>
    <w:p w14:paraId="55928B8F" w14:textId="489E646B" w:rsidR="00CF1DB3" w:rsidRDefault="00CF1DB3" w:rsidP="00CF1DB3">
      <w:pPr>
        <w:pStyle w:val="Heading2"/>
      </w:pPr>
      <w:bookmarkStart w:id="9" w:name="_Toc529712084"/>
      <w:r>
        <w:t>4.</w:t>
      </w:r>
      <w:r w:rsidR="00904495">
        <w:t>3</w:t>
      </w:r>
      <w:r>
        <w:t xml:space="preserve"> </w:t>
      </w:r>
      <w:r w:rsidRPr="00CF1DB3">
        <w:rPr>
          <w:caps w:val="0"/>
        </w:rPr>
        <w:t xml:space="preserve">Twitter </w:t>
      </w:r>
      <w:r>
        <w:rPr>
          <w:caps w:val="0"/>
        </w:rPr>
        <w:t>Image Prediction</w:t>
      </w:r>
      <w:r w:rsidRPr="00CF1DB3">
        <w:rPr>
          <w:caps w:val="0"/>
        </w:rPr>
        <w:t xml:space="preserve"> Clean</w:t>
      </w:r>
      <w:r>
        <w:rPr>
          <w:caps w:val="0"/>
        </w:rPr>
        <w:t xml:space="preserve"> </w:t>
      </w:r>
      <w:r w:rsidRPr="00CF1DB3">
        <w:rPr>
          <w:caps w:val="0"/>
        </w:rPr>
        <w:t>U</w:t>
      </w:r>
      <w:r>
        <w:rPr>
          <w:caps w:val="0"/>
        </w:rPr>
        <w:t>p</w:t>
      </w:r>
      <w:r w:rsidR="00904495">
        <w:rPr>
          <w:caps w:val="0"/>
        </w:rPr>
        <w:t xml:space="preserve"> - Definitions</w:t>
      </w:r>
      <w:bookmarkEnd w:id="9"/>
    </w:p>
    <w:p w14:paraId="55EEC64A" w14:textId="77777777" w:rsidR="00904495" w:rsidRPr="00904495" w:rsidRDefault="00904495" w:rsidP="00904495">
      <w:pPr>
        <w:numPr>
          <w:ilvl w:val="0"/>
          <w:numId w:val="31"/>
        </w:numPr>
        <w:spacing w:before="0" w:after="0"/>
      </w:pPr>
      <w:r w:rsidRPr="00904495">
        <w:t xml:space="preserve">There are 3 Prediction Results in the </w:t>
      </w:r>
      <w:proofErr w:type="spellStart"/>
      <w:r w:rsidRPr="00904495">
        <w:t>dataframe</w:t>
      </w:r>
      <w:proofErr w:type="spellEnd"/>
      <w:r w:rsidRPr="00904495">
        <w:t xml:space="preserve">. Select each prediction data in a separate </w:t>
      </w:r>
      <w:proofErr w:type="spellStart"/>
      <w:proofErr w:type="gramStart"/>
      <w:r w:rsidRPr="00904495">
        <w:t>dataframe</w:t>
      </w:r>
      <w:proofErr w:type="spellEnd"/>
      <w:r w:rsidRPr="00904495">
        <w:t>, and</w:t>
      </w:r>
      <w:proofErr w:type="gramEnd"/>
      <w:r w:rsidRPr="00904495">
        <w:t xml:space="preserve"> rename the columns appropriately. i.e. p1 -&gt; '</w:t>
      </w:r>
      <w:proofErr w:type="spellStart"/>
      <w:r w:rsidRPr="00904495">
        <w:t>prediction_breed</w:t>
      </w:r>
      <w:proofErr w:type="spellEnd"/>
      <w:r w:rsidRPr="00904495">
        <w:t>', p1_conf -&gt; '</w:t>
      </w:r>
      <w:proofErr w:type="spellStart"/>
      <w:r w:rsidRPr="00904495">
        <w:t>confidence_score</w:t>
      </w:r>
      <w:proofErr w:type="spellEnd"/>
      <w:r w:rsidRPr="00904495">
        <w:t>', p1_dog -&gt; '</w:t>
      </w:r>
      <w:proofErr w:type="spellStart"/>
      <w:r w:rsidRPr="00904495">
        <w:t>is_dog</w:t>
      </w:r>
      <w:proofErr w:type="spellEnd"/>
      <w:r w:rsidRPr="00904495">
        <w:t xml:space="preserve">' and so on. </w:t>
      </w:r>
    </w:p>
    <w:p w14:paraId="4439DC06" w14:textId="77777777" w:rsidR="00904495" w:rsidRPr="00904495" w:rsidRDefault="00904495" w:rsidP="00904495">
      <w:pPr>
        <w:numPr>
          <w:ilvl w:val="0"/>
          <w:numId w:val="31"/>
        </w:numPr>
        <w:spacing w:before="0" w:after="0"/>
      </w:pPr>
      <w:r w:rsidRPr="00904495">
        <w:t>Include a new variable called '</w:t>
      </w:r>
      <w:proofErr w:type="spellStart"/>
      <w:r w:rsidRPr="00904495">
        <w:t>prediction_number</w:t>
      </w:r>
      <w:proofErr w:type="spellEnd"/>
      <w:r w:rsidRPr="00904495">
        <w:t>' to identify whether its p1/p2/p3 result.</w:t>
      </w:r>
    </w:p>
    <w:p w14:paraId="7ABAB588" w14:textId="77777777" w:rsidR="00904495" w:rsidRPr="00904495" w:rsidRDefault="00904495" w:rsidP="00904495">
      <w:pPr>
        <w:numPr>
          <w:ilvl w:val="0"/>
          <w:numId w:val="31"/>
        </w:numPr>
        <w:spacing w:before="0" w:after="0"/>
      </w:pPr>
      <w:r w:rsidRPr="00904495">
        <w:t xml:space="preserve">Combine each of the prediction group results into one single </w:t>
      </w:r>
      <w:proofErr w:type="spellStart"/>
      <w:r w:rsidRPr="00904495">
        <w:t>dataframe</w:t>
      </w:r>
      <w:proofErr w:type="spellEnd"/>
    </w:p>
    <w:p w14:paraId="45CDB192" w14:textId="01AD9F41" w:rsidR="00CF1DB3" w:rsidRDefault="00CF1DB3" w:rsidP="00AC4F7A"/>
    <w:p w14:paraId="7CC33057" w14:textId="04D1AC04" w:rsidR="00904495" w:rsidRDefault="00904495" w:rsidP="00904495">
      <w:pPr>
        <w:pStyle w:val="Heading1"/>
        <w:rPr>
          <w:caps w:val="0"/>
        </w:rPr>
      </w:pPr>
      <w:bookmarkStart w:id="10" w:name="_Toc529712085"/>
      <w:r>
        <w:t xml:space="preserve">5.0 </w:t>
      </w:r>
      <w:r w:rsidRPr="00904495">
        <w:rPr>
          <w:caps w:val="0"/>
        </w:rPr>
        <w:t>Storing the Cleaned Da</w:t>
      </w:r>
      <w:r>
        <w:rPr>
          <w:caps w:val="0"/>
        </w:rPr>
        <w:t>t</w:t>
      </w:r>
      <w:r w:rsidRPr="00904495">
        <w:rPr>
          <w:caps w:val="0"/>
        </w:rPr>
        <w:t>a</w:t>
      </w:r>
      <w:bookmarkEnd w:id="10"/>
    </w:p>
    <w:p w14:paraId="22F5D036" w14:textId="0AC06A09" w:rsidR="00904495" w:rsidRDefault="00904495" w:rsidP="00904495"/>
    <w:p w14:paraId="12B089A7" w14:textId="77C34687" w:rsidR="00904495" w:rsidRDefault="00904495" w:rsidP="00904495">
      <w:r>
        <w:t>It’s always a best practice to store the saved data</w:t>
      </w:r>
      <w:r w:rsidR="0002753C">
        <w:t xml:space="preserve"> into SQL Database, or in file formats like (CSV, JSON, etc.,)</w:t>
      </w:r>
    </w:p>
    <w:p w14:paraId="19759DA2" w14:textId="311BCE4A" w:rsidR="0002753C" w:rsidRPr="00904495" w:rsidRDefault="0002753C" w:rsidP="00904495">
      <w:r>
        <w:t>In this project, all the cleaned data h</w:t>
      </w:r>
      <w:bookmarkStart w:id="11" w:name="_GoBack"/>
      <w:bookmarkEnd w:id="11"/>
      <w:r>
        <w:t>ave stored in ‘</w:t>
      </w:r>
      <w:proofErr w:type="spellStart"/>
      <w:r w:rsidRPr="0002753C">
        <w:t>twitter_archive_master.sqlite</w:t>
      </w:r>
      <w:proofErr w:type="spellEnd"/>
      <w:r>
        <w:t>’ SQLite database.</w:t>
      </w:r>
    </w:p>
    <w:sectPr w:rsidR="0002753C" w:rsidRPr="00904495" w:rsidSect="004E1AED">
      <w:footerReference w:type="defaul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3C4AA" w14:textId="77777777" w:rsidR="004D2DDE" w:rsidRDefault="004D2DDE">
      <w:pPr>
        <w:spacing w:after="0" w:line="240" w:lineRule="auto"/>
      </w:pPr>
      <w:r>
        <w:separator/>
      </w:r>
    </w:p>
  </w:endnote>
  <w:endnote w:type="continuationSeparator" w:id="0">
    <w:p w14:paraId="49FFB258" w14:textId="77777777" w:rsidR="004D2DDE" w:rsidRDefault="004D2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20F117C"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E6BF4" w14:textId="77777777" w:rsidR="004D2DDE" w:rsidRDefault="004D2DDE">
      <w:pPr>
        <w:spacing w:after="0" w:line="240" w:lineRule="auto"/>
      </w:pPr>
      <w:r>
        <w:separator/>
      </w:r>
    </w:p>
  </w:footnote>
  <w:footnote w:type="continuationSeparator" w:id="0">
    <w:p w14:paraId="276CEFE4" w14:textId="77777777" w:rsidR="004D2DDE" w:rsidRDefault="004D2D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32673B"/>
    <w:multiLevelType w:val="multilevel"/>
    <w:tmpl w:val="37DE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3D668E"/>
    <w:multiLevelType w:val="multilevel"/>
    <w:tmpl w:val="5410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7E1DF0"/>
    <w:multiLevelType w:val="multilevel"/>
    <w:tmpl w:val="5A82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9BD7695"/>
    <w:multiLevelType w:val="multilevel"/>
    <w:tmpl w:val="09C8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141EA0"/>
    <w:multiLevelType w:val="multilevel"/>
    <w:tmpl w:val="1FCC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F45DDD"/>
    <w:multiLevelType w:val="multilevel"/>
    <w:tmpl w:val="56AE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5260B8"/>
    <w:multiLevelType w:val="hybridMultilevel"/>
    <w:tmpl w:val="88FA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AD1484"/>
    <w:multiLevelType w:val="multilevel"/>
    <w:tmpl w:val="8068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F7375F"/>
    <w:multiLevelType w:val="multilevel"/>
    <w:tmpl w:val="02FA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C849E2"/>
    <w:multiLevelType w:val="multilevel"/>
    <w:tmpl w:val="6634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A268A6"/>
    <w:multiLevelType w:val="multilevel"/>
    <w:tmpl w:val="C928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912AD2"/>
    <w:multiLevelType w:val="multilevel"/>
    <w:tmpl w:val="D214F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ABB389C"/>
    <w:multiLevelType w:val="hybridMultilevel"/>
    <w:tmpl w:val="90164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3"/>
  </w:num>
  <w:num w:numId="3">
    <w:abstractNumId w:val="21"/>
  </w:num>
  <w:num w:numId="4">
    <w:abstractNumId w:val="14"/>
  </w:num>
  <w:num w:numId="5">
    <w:abstractNumId w:val="27"/>
  </w:num>
  <w:num w:numId="6">
    <w:abstractNumId w:val="28"/>
  </w:num>
  <w:num w:numId="7">
    <w:abstractNumId w:val="26"/>
  </w:num>
  <w:num w:numId="8">
    <w:abstractNumId w:val="30"/>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2"/>
  </w:num>
  <w:num w:numId="20">
    <w:abstractNumId w:val="25"/>
  </w:num>
  <w:num w:numId="21">
    <w:abstractNumId w:val="29"/>
  </w:num>
  <w:num w:numId="22">
    <w:abstractNumId w:val="20"/>
  </w:num>
  <w:num w:numId="23">
    <w:abstractNumId w:val="10"/>
  </w:num>
  <w:num w:numId="24">
    <w:abstractNumId w:val="19"/>
  </w:num>
  <w:num w:numId="25">
    <w:abstractNumId w:val="24"/>
  </w:num>
  <w:num w:numId="26">
    <w:abstractNumId w:val="15"/>
  </w:num>
  <w:num w:numId="27">
    <w:abstractNumId w:val="23"/>
  </w:num>
  <w:num w:numId="28">
    <w:abstractNumId w:val="18"/>
  </w:num>
  <w:num w:numId="29">
    <w:abstractNumId w:val="17"/>
  </w:num>
  <w:num w:numId="30">
    <w:abstractNumId w:val="11"/>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F7A"/>
    <w:rsid w:val="0002753C"/>
    <w:rsid w:val="00194DF6"/>
    <w:rsid w:val="001E13A6"/>
    <w:rsid w:val="004D2DDE"/>
    <w:rsid w:val="004E1AED"/>
    <w:rsid w:val="005C12A5"/>
    <w:rsid w:val="007C20DA"/>
    <w:rsid w:val="00904495"/>
    <w:rsid w:val="009E3096"/>
    <w:rsid w:val="009E37A8"/>
    <w:rsid w:val="00A1310C"/>
    <w:rsid w:val="00AC4F7A"/>
    <w:rsid w:val="00C10046"/>
    <w:rsid w:val="00C574F2"/>
    <w:rsid w:val="00C57C50"/>
    <w:rsid w:val="00CF1DB3"/>
    <w:rsid w:val="00D47A97"/>
    <w:rsid w:val="00E50DEC"/>
    <w:rsid w:val="00F40E98"/>
    <w:rsid w:val="00F8206F"/>
    <w:rsid w:val="00FB1DFF"/>
    <w:rsid w:val="00FF59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8AED0"/>
  <w15:docId w15:val="{795E72D8-0727-4774-86D9-387EDE919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TOC1">
    <w:name w:val="toc 1"/>
    <w:basedOn w:val="Normal"/>
    <w:next w:val="Normal"/>
    <w:autoRedefine/>
    <w:uiPriority w:val="39"/>
    <w:unhideWhenUsed/>
    <w:rsid w:val="00AC4F7A"/>
    <w:pPr>
      <w:spacing w:after="100"/>
    </w:pPr>
  </w:style>
  <w:style w:type="character" w:styleId="Hyperlink">
    <w:name w:val="Hyperlink"/>
    <w:basedOn w:val="DefaultParagraphFont"/>
    <w:uiPriority w:val="99"/>
    <w:unhideWhenUsed/>
    <w:rsid w:val="00AC4F7A"/>
    <w:rPr>
      <w:color w:val="005DBA" w:themeColor="hyperlink"/>
      <w:u w:val="single"/>
    </w:rPr>
  </w:style>
  <w:style w:type="character" w:styleId="UnresolvedMention">
    <w:name w:val="Unresolved Mention"/>
    <w:basedOn w:val="DefaultParagraphFont"/>
    <w:uiPriority w:val="99"/>
    <w:semiHidden/>
    <w:unhideWhenUsed/>
    <w:rsid w:val="00F40E98"/>
    <w:rPr>
      <w:color w:val="605E5C"/>
      <w:shd w:val="clear" w:color="auto" w:fill="E1DFDD"/>
    </w:rPr>
  </w:style>
  <w:style w:type="paragraph" w:styleId="ListParagraph">
    <w:name w:val="List Paragraph"/>
    <w:basedOn w:val="Normal"/>
    <w:uiPriority w:val="34"/>
    <w:unhideWhenUsed/>
    <w:qFormat/>
    <w:rsid w:val="00F8206F"/>
    <w:pPr>
      <w:ind w:left="720"/>
      <w:contextualSpacing/>
    </w:pPr>
  </w:style>
  <w:style w:type="paragraph" w:styleId="TOC2">
    <w:name w:val="toc 2"/>
    <w:basedOn w:val="Normal"/>
    <w:next w:val="Normal"/>
    <w:autoRedefine/>
    <w:uiPriority w:val="39"/>
    <w:unhideWhenUsed/>
    <w:rsid w:val="001E13A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44257187">
      <w:bodyDiv w:val="1"/>
      <w:marLeft w:val="0"/>
      <w:marRight w:val="0"/>
      <w:marTop w:val="0"/>
      <w:marBottom w:val="0"/>
      <w:divBdr>
        <w:top w:val="none" w:sz="0" w:space="0" w:color="auto"/>
        <w:left w:val="none" w:sz="0" w:space="0" w:color="auto"/>
        <w:bottom w:val="none" w:sz="0" w:space="0" w:color="auto"/>
        <w:right w:val="none" w:sz="0" w:space="0" w:color="auto"/>
      </w:divBdr>
    </w:div>
    <w:div w:id="295376809">
      <w:bodyDiv w:val="1"/>
      <w:marLeft w:val="0"/>
      <w:marRight w:val="0"/>
      <w:marTop w:val="0"/>
      <w:marBottom w:val="0"/>
      <w:divBdr>
        <w:top w:val="none" w:sz="0" w:space="0" w:color="auto"/>
        <w:left w:val="none" w:sz="0" w:space="0" w:color="auto"/>
        <w:bottom w:val="none" w:sz="0" w:space="0" w:color="auto"/>
        <w:right w:val="none" w:sz="0" w:space="0" w:color="auto"/>
      </w:divBdr>
    </w:div>
    <w:div w:id="375932664">
      <w:bodyDiv w:val="1"/>
      <w:marLeft w:val="0"/>
      <w:marRight w:val="0"/>
      <w:marTop w:val="0"/>
      <w:marBottom w:val="0"/>
      <w:divBdr>
        <w:top w:val="none" w:sz="0" w:space="0" w:color="auto"/>
        <w:left w:val="none" w:sz="0" w:space="0" w:color="auto"/>
        <w:bottom w:val="none" w:sz="0" w:space="0" w:color="auto"/>
        <w:right w:val="none" w:sz="0" w:space="0" w:color="auto"/>
      </w:divBdr>
    </w:div>
    <w:div w:id="575281470">
      <w:bodyDiv w:val="1"/>
      <w:marLeft w:val="0"/>
      <w:marRight w:val="0"/>
      <w:marTop w:val="0"/>
      <w:marBottom w:val="0"/>
      <w:divBdr>
        <w:top w:val="none" w:sz="0" w:space="0" w:color="auto"/>
        <w:left w:val="none" w:sz="0" w:space="0" w:color="auto"/>
        <w:bottom w:val="none" w:sz="0" w:space="0" w:color="auto"/>
        <w:right w:val="none" w:sz="0" w:space="0" w:color="auto"/>
      </w:divBdr>
    </w:div>
    <w:div w:id="578977390">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05438461">
      <w:bodyDiv w:val="1"/>
      <w:marLeft w:val="0"/>
      <w:marRight w:val="0"/>
      <w:marTop w:val="0"/>
      <w:marBottom w:val="0"/>
      <w:divBdr>
        <w:top w:val="none" w:sz="0" w:space="0" w:color="auto"/>
        <w:left w:val="none" w:sz="0" w:space="0" w:color="auto"/>
        <w:bottom w:val="none" w:sz="0" w:space="0" w:color="auto"/>
        <w:right w:val="none" w:sz="0" w:space="0" w:color="auto"/>
      </w:divBdr>
    </w:div>
    <w:div w:id="899173832">
      <w:bodyDiv w:val="1"/>
      <w:marLeft w:val="0"/>
      <w:marRight w:val="0"/>
      <w:marTop w:val="0"/>
      <w:marBottom w:val="0"/>
      <w:divBdr>
        <w:top w:val="none" w:sz="0" w:space="0" w:color="auto"/>
        <w:left w:val="none" w:sz="0" w:space="0" w:color="auto"/>
        <w:bottom w:val="none" w:sz="0" w:space="0" w:color="auto"/>
        <w:right w:val="none" w:sz="0" w:space="0" w:color="auto"/>
      </w:divBdr>
    </w:div>
    <w:div w:id="936984196">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98326851">
      <w:bodyDiv w:val="1"/>
      <w:marLeft w:val="0"/>
      <w:marRight w:val="0"/>
      <w:marTop w:val="0"/>
      <w:marBottom w:val="0"/>
      <w:divBdr>
        <w:top w:val="none" w:sz="0" w:space="0" w:color="auto"/>
        <w:left w:val="none" w:sz="0" w:space="0" w:color="auto"/>
        <w:bottom w:val="none" w:sz="0" w:space="0" w:color="auto"/>
        <w:right w:val="none" w:sz="0" w:space="0" w:color="auto"/>
      </w:divBdr>
    </w:div>
    <w:div w:id="1161654850">
      <w:bodyDiv w:val="1"/>
      <w:marLeft w:val="0"/>
      <w:marRight w:val="0"/>
      <w:marTop w:val="0"/>
      <w:marBottom w:val="0"/>
      <w:divBdr>
        <w:top w:val="none" w:sz="0" w:space="0" w:color="auto"/>
        <w:left w:val="none" w:sz="0" w:space="0" w:color="auto"/>
        <w:bottom w:val="none" w:sz="0" w:space="0" w:color="auto"/>
        <w:right w:val="none" w:sz="0" w:space="0" w:color="auto"/>
      </w:divBdr>
    </w:div>
    <w:div w:id="1178927233">
      <w:bodyDiv w:val="1"/>
      <w:marLeft w:val="0"/>
      <w:marRight w:val="0"/>
      <w:marTop w:val="0"/>
      <w:marBottom w:val="0"/>
      <w:divBdr>
        <w:top w:val="none" w:sz="0" w:space="0" w:color="auto"/>
        <w:left w:val="none" w:sz="0" w:space="0" w:color="auto"/>
        <w:bottom w:val="none" w:sz="0" w:space="0" w:color="auto"/>
        <w:right w:val="none" w:sz="0" w:space="0" w:color="auto"/>
      </w:divBdr>
    </w:div>
    <w:div w:id="1304970357">
      <w:bodyDiv w:val="1"/>
      <w:marLeft w:val="0"/>
      <w:marRight w:val="0"/>
      <w:marTop w:val="0"/>
      <w:marBottom w:val="0"/>
      <w:divBdr>
        <w:top w:val="none" w:sz="0" w:space="0" w:color="auto"/>
        <w:left w:val="none" w:sz="0" w:space="0" w:color="auto"/>
        <w:bottom w:val="none" w:sz="0" w:space="0" w:color="auto"/>
        <w:right w:val="none" w:sz="0" w:space="0" w:color="auto"/>
      </w:divBdr>
    </w:div>
    <w:div w:id="1367872873">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60675894">
      <w:bodyDiv w:val="1"/>
      <w:marLeft w:val="0"/>
      <w:marRight w:val="0"/>
      <w:marTop w:val="0"/>
      <w:marBottom w:val="0"/>
      <w:divBdr>
        <w:top w:val="none" w:sz="0" w:space="0" w:color="auto"/>
        <w:left w:val="none" w:sz="0" w:space="0" w:color="auto"/>
        <w:bottom w:val="none" w:sz="0" w:space="0" w:color="auto"/>
        <w:right w:val="none" w:sz="0" w:space="0" w:color="auto"/>
      </w:divBdr>
    </w:div>
    <w:div w:id="1617564311">
      <w:bodyDiv w:val="1"/>
      <w:marLeft w:val="0"/>
      <w:marRight w:val="0"/>
      <w:marTop w:val="0"/>
      <w:marBottom w:val="0"/>
      <w:divBdr>
        <w:top w:val="none" w:sz="0" w:space="0" w:color="auto"/>
        <w:left w:val="none" w:sz="0" w:space="0" w:color="auto"/>
        <w:bottom w:val="none" w:sz="0" w:space="0" w:color="auto"/>
        <w:right w:val="none" w:sz="0" w:space="0" w:color="auto"/>
      </w:divBdr>
    </w:div>
    <w:div w:id="195081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wikipedia.org/wiki/WeRateDog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17h27t6h515a5.cloudfront.net/topher/2017/August/599fd2ad_image-predictions/image-predictions.tsv"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thick\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B09C23CB-F048-4A7D-BE2C-EE5FCDF8A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110</TotalTime>
  <Pages>1</Pages>
  <Words>1490</Words>
  <Characters>8495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Karthick Mahalingam</dc:creator>
  <cp:lastModifiedBy>Karthick Mahalingam</cp:lastModifiedBy>
  <cp:revision>10</cp:revision>
  <cp:lastPrinted>2018-11-11T23:15:00Z</cp:lastPrinted>
  <dcterms:created xsi:type="dcterms:W3CDTF">2018-11-11T21:52:00Z</dcterms:created>
  <dcterms:modified xsi:type="dcterms:W3CDTF">2018-11-12T00:17:00Z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